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rsidTr="00CB60F5">
        <w:tc>
          <w:tcPr>
            <w:tcW w:w="8136" w:type="dxa"/>
            <w:shd w:val="clear" w:color="auto" w:fill="auto"/>
          </w:tcPr>
          <w:p w:rsidR="0071555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Music Rating Prediction System</w:t>
            </w:r>
          </w:p>
          <w:p w:rsidR="00CB60F5" w:rsidRPr="00CB60F5" w:rsidRDefault="00715555" w:rsidP="0071555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Midway report</w:t>
            </w:r>
          </w:p>
        </w:tc>
      </w:tr>
    </w:tbl>
    <w:p w:rsidR="00CB60F5" w:rsidRDefault="00CB60F5" w:rsidP="003E3B3F">
      <w:pPr>
        <w:widowControl w:val="0"/>
        <w:tabs>
          <w:tab w:val="center" w:pos="2610"/>
          <w:tab w:val="center" w:pos="5670"/>
        </w:tabs>
        <w:autoSpaceDE w:val="0"/>
        <w:autoSpaceDN w:val="0"/>
        <w:adjustRightInd w:val="0"/>
        <w:spacing w:line="226" w:lineRule="auto"/>
        <w:rPr>
          <w:b/>
          <w:bCs/>
          <w:spacing w:val="5"/>
          <w:kern w:val="1"/>
        </w:rPr>
      </w:pPr>
    </w:p>
    <w:p w:rsidR="002D0824" w:rsidRDefault="002D0824" w:rsidP="003E3B3F">
      <w:pPr>
        <w:widowControl w:val="0"/>
        <w:tabs>
          <w:tab w:val="center" w:pos="2610"/>
          <w:tab w:val="center" w:pos="5670"/>
        </w:tabs>
        <w:autoSpaceDE w:val="0"/>
        <w:autoSpaceDN w:val="0"/>
        <w:adjustRightInd w:val="0"/>
        <w:spacing w:line="226" w:lineRule="auto"/>
        <w:rPr>
          <w:spacing w:val="5"/>
          <w:kern w:val="1"/>
        </w:rPr>
      </w:pPr>
      <w:r>
        <w:rPr>
          <w:spacing w:val="5"/>
          <w:kern w:val="1"/>
        </w:rPr>
        <w:tab/>
      </w:r>
      <w:r>
        <w:rPr>
          <w:spacing w:val="5"/>
          <w:kern w:val="1"/>
        </w:rPr>
        <w:tab/>
      </w:r>
    </w:p>
    <w:p w:rsidR="002D0824" w:rsidRDefault="001805C9" w:rsidP="003E3B3F">
      <w:pPr>
        <w:widowControl w:val="0"/>
        <w:tabs>
          <w:tab w:val="center" w:pos="1530"/>
          <w:tab w:val="center" w:pos="3600"/>
          <w:tab w:val="center" w:pos="5670"/>
        </w:tabs>
        <w:autoSpaceDE w:val="0"/>
        <w:autoSpaceDN w:val="0"/>
        <w:adjustRightInd w:val="0"/>
        <w:spacing w:line="226" w:lineRule="auto"/>
        <w:rPr>
          <w:b/>
          <w:bCs/>
          <w:spacing w:val="5"/>
          <w:kern w:val="1"/>
        </w:rPr>
      </w:pPr>
      <w:r>
        <w:rPr>
          <w:b/>
          <w:bCs/>
          <w:spacing w:val="5"/>
          <w:kern w:val="1"/>
        </w:rPr>
        <w:t xml:space="preserve">  </w:t>
      </w:r>
      <w:r w:rsidR="00893C8D">
        <w:rPr>
          <w:b/>
          <w:bCs/>
          <w:spacing w:val="5"/>
          <w:kern w:val="1"/>
        </w:rPr>
        <w:t>Team Member</w:t>
      </w:r>
      <w:r>
        <w:rPr>
          <w:b/>
          <w:bCs/>
          <w:spacing w:val="5"/>
          <w:kern w:val="1"/>
        </w:rPr>
        <w:t xml:space="preserve">                </w:t>
      </w:r>
      <w:r w:rsidR="00893C8D">
        <w:rPr>
          <w:b/>
          <w:bCs/>
          <w:spacing w:val="5"/>
          <w:kern w:val="1"/>
        </w:rPr>
        <w:t>Team Member</w:t>
      </w:r>
      <w:r w:rsidR="00893C8D">
        <w:rPr>
          <w:b/>
          <w:bCs/>
          <w:spacing w:val="5"/>
          <w:kern w:val="1"/>
        </w:rPr>
        <w:tab/>
      </w:r>
      <w:r>
        <w:rPr>
          <w:b/>
          <w:bCs/>
          <w:spacing w:val="5"/>
          <w:kern w:val="1"/>
        </w:rPr>
        <w:t xml:space="preserve">             </w:t>
      </w:r>
      <w:r w:rsidR="00893C8D">
        <w:rPr>
          <w:b/>
          <w:bCs/>
          <w:spacing w:val="5"/>
          <w:kern w:val="1"/>
        </w:rPr>
        <w:t>Team Member</w:t>
      </w:r>
      <w:r>
        <w:rPr>
          <w:b/>
          <w:bCs/>
          <w:spacing w:val="5"/>
          <w:kern w:val="1"/>
        </w:rPr>
        <w:t xml:space="preserve">              Team Member</w:t>
      </w:r>
    </w:p>
    <w:p w:rsidR="002D0824" w:rsidRDefault="00893C8D" w:rsidP="003E3B3F">
      <w:pPr>
        <w:widowControl w:val="0"/>
        <w:tabs>
          <w:tab w:val="center" w:pos="1530"/>
          <w:tab w:val="center" w:pos="3600"/>
          <w:tab w:val="center" w:pos="5670"/>
        </w:tabs>
        <w:autoSpaceDE w:val="0"/>
        <w:autoSpaceDN w:val="0"/>
        <w:adjustRightInd w:val="0"/>
        <w:spacing w:line="226" w:lineRule="auto"/>
        <w:rPr>
          <w:spacing w:val="5"/>
          <w:kern w:val="1"/>
        </w:rPr>
      </w:pPr>
      <w:r>
        <w:rPr>
          <w:spacing w:val="5"/>
          <w:kern w:val="1"/>
        </w:rPr>
        <w:tab/>
      </w:r>
      <w:r w:rsidR="001805C9">
        <w:rPr>
          <w:spacing w:val="5"/>
          <w:kern w:val="1"/>
        </w:rPr>
        <w:t xml:space="preserve">Dhaval Sonawane               Jignesh </w:t>
      </w:r>
      <w:proofErr w:type="spellStart"/>
      <w:r w:rsidR="001805C9">
        <w:rPr>
          <w:spacing w:val="5"/>
          <w:kern w:val="1"/>
        </w:rPr>
        <w:t>Darji</w:t>
      </w:r>
      <w:proofErr w:type="spellEnd"/>
      <w:r w:rsidR="001805C9">
        <w:rPr>
          <w:spacing w:val="5"/>
          <w:kern w:val="1"/>
        </w:rPr>
        <w:t xml:space="preserve">                Rohit </w:t>
      </w:r>
      <w:proofErr w:type="spellStart"/>
      <w:r w:rsidR="001805C9">
        <w:rPr>
          <w:spacing w:val="5"/>
          <w:kern w:val="1"/>
        </w:rPr>
        <w:t>Mandge</w:t>
      </w:r>
      <w:proofErr w:type="spellEnd"/>
      <w:r w:rsidR="001805C9">
        <w:rPr>
          <w:spacing w:val="5"/>
          <w:kern w:val="1"/>
        </w:rPr>
        <w:t xml:space="preserve">               Saurabh </w:t>
      </w:r>
      <w:proofErr w:type="spellStart"/>
      <w:r w:rsidR="001805C9">
        <w:rPr>
          <w:spacing w:val="5"/>
          <w:kern w:val="1"/>
        </w:rPr>
        <w:t>sakpal</w:t>
      </w:r>
      <w:proofErr w:type="spellEnd"/>
    </w:p>
    <w:p w:rsidR="002D0824" w:rsidRPr="00B65BD3" w:rsidRDefault="00E559F9" w:rsidP="003E3B3F">
      <w:pPr>
        <w:widowControl w:val="0"/>
        <w:tabs>
          <w:tab w:val="center" w:pos="1530"/>
          <w:tab w:val="center" w:pos="3600"/>
          <w:tab w:val="center" w:pos="5670"/>
        </w:tabs>
        <w:autoSpaceDE w:val="0"/>
        <w:autoSpaceDN w:val="0"/>
        <w:adjustRightInd w:val="0"/>
        <w:spacing w:line="226" w:lineRule="auto"/>
        <w:rPr>
          <w:i/>
          <w:spacing w:val="5"/>
          <w:kern w:val="1"/>
        </w:rPr>
      </w:pPr>
      <w:hyperlink r:id="rId5" w:history="1">
        <w:r w:rsidR="00906CD9" w:rsidRPr="00645525">
          <w:rPr>
            <w:rStyle w:val="Hyperlink"/>
            <w:i/>
            <w:spacing w:val="5"/>
            <w:kern w:val="1"/>
          </w:rPr>
          <w:t>dsonawa@ncsu.edu</w:t>
        </w:r>
      </w:hyperlink>
      <w:r w:rsidR="00906CD9">
        <w:rPr>
          <w:i/>
          <w:spacing w:val="5"/>
          <w:kern w:val="1"/>
        </w:rPr>
        <w:t xml:space="preserve">          </w:t>
      </w:r>
      <w:hyperlink r:id="rId6" w:history="1">
        <w:r w:rsidR="00906CD9" w:rsidRPr="00645525">
          <w:rPr>
            <w:rStyle w:val="Hyperlink"/>
            <w:i/>
            <w:spacing w:val="5"/>
            <w:kern w:val="1"/>
          </w:rPr>
          <w:t>jndarji@ncsu.edu</w:t>
        </w:r>
      </w:hyperlink>
      <w:r w:rsidR="00906CD9">
        <w:rPr>
          <w:i/>
          <w:spacing w:val="5"/>
          <w:kern w:val="1"/>
        </w:rPr>
        <w:t xml:space="preserve">       </w:t>
      </w:r>
      <w:hyperlink r:id="rId7" w:history="1">
        <w:r w:rsidR="00906CD9" w:rsidRPr="00645525">
          <w:rPr>
            <w:rStyle w:val="Hyperlink"/>
            <w:i/>
            <w:spacing w:val="5"/>
            <w:kern w:val="1"/>
          </w:rPr>
          <w:t>rnmandge@ncsu.edu</w:t>
        </w:r>
      </w:hyperlink>
      <w:r w:rsidR="00906CD9">
        <w:rPr>
          <w:i/>
          <w:spacing w:val="5"/>
          <w:kern w:val="1"/>
        </w:rPr>
        <w:t xml:space="preserve">       </w:t>
      </w:r>
      <w:hyperlink r:id="rId8" w:history="1">
        <w:r w:rsidR="00906CD9" w:rsidRPr="00645525">
          <w:rPr>
            <w:rStyle w:val="Hyperlink"/>
            <w:i/>
            <w:spacing w:val="5"/>
            <w:kern w:val="1"/>
          </w:rPr>
          <w:t>ssakpal@ncsu.edu</w:t>
        </w:r>
      </w:hyperlink>
      <w:r w:rsidR="002D0824">
        <w:rPr>
          <w:spacing w:val="5"/>
          <w:kern w:val="1"/>
        </w:rPr>
        <w:tab/>
      </w:r>
      <w:r w:rsidR="002D0824">
        <w:rPr>
          <w:spacing w:val="5"/>
          <w:kern w:val="1"/>
        </w:rPr>
        <w:tab/>
      </w:r>
    </w:p>
    <w:p w:rsidR="002D0824" w:rsidRDefault="002D0824" w:rsidP="00E9765A">
      <w:pPr>
        <w:widowControl w:val="0"/>
        <w:autoSpaceDE w:val="0"/>
        <w:autoSpaceDN w:val="0"/>
        <w:adjustRightInd w:val="0"/>
        <w:spacing w:after="100" w:line="226" w:lineRule="auto"/>
        <w:ind w:right="720"/>
        <w:rPr>
          <w:spacing w:val="5"/>
          <w:kern w:val="1"/>
        </w:rPr>
      </w:pPr>
    </w:p>
    <w:p w:rsidR="002D0824" w:rsidRDefault="00893C8D" w:rsidP="003E3B3F">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82A4F">
        <w:rPr>
          <w:b/>
          <w:bCs/>
          <w:spacing w:val="24"/>
          <w:kern w:val="1"/>
          <w:sz w:val="24"/>
          <w:szCs w:val="24"/>
        </w:rPr>
        <w:t>Background and introduction</w:t>
      </w:r>
    </w:p>
    <w:p w:rsid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Music rating prediction system intends to predict how much rating a user would give on a scale of 1-100 for an EMI company music track they are made to hear. This helps the company know how a </w:t>
      </w:r>
      <w:r w:rsidR="005579A4" w:rsidRPr="00C23D6E">
        <w:rPr>
          <w:spacing w:val="5"/>
          <w:kern w:val="1"/>
        </w:rPr>
        <w:t>track</w:t>
      </w:r>
      <w:r w:rsidRPr="00C23D6E">
        <w:rPr>
          <w:spacing w:val="5"/>
          <w:kern w:val="1"/>
        </w:rPr>
        <w:t xml:space="preserve"> or an artist would be received upon launch </w:t>
      </w:r>
      <w:r w:rsidR="005579A4" w:rsidRPr="00C23D6E">
        <w:rPr>
          <w:spacing w:val="5"/>
          <w:kern w:val="1"/>
        </w:rPr>
        <w:t>and</w:t>
      </w:r>
      <w:r w:rsidRPr="00C23D6E">
        <w:rPr>
          <w:spacing w:val="5"/>
          <w:kern w:val="1"/>
        </w:rPr>
        <w:t xml:space="preserve"> helps them to design a music recommendation system by predicting songs for which the user will give a high rating.</w:t>
      </w:r>
    </w:p>
    <w:p w:rsidR="00C23D6E" w:rsidRPr="00C23D6E" w:rsidRDefault="00C23D6E" w:rsidP="00C23D6E">
      <w:pPr>
        <w:spacing w:before="0"/>
        <w:rPr>
          <w:spacing w:val="5"/>
          <w:kern w:val="1"/>
        </w:rPr>
      </w:pPr>
      <w:r w:rsidRPr="00C23D6E">
        <w:rPr>
          <w:spacing w:val="5"/>
          <w:kern w:val="1"/>
        </w:rPr>
        <w:t xml:space="preserve">This prediction </w:t>
      </w:r>
      <w:r w:rsidR="005579A4" w:rsidRPr="00C23D6E">
        <w:rPr>
          <w:spacing w:val="5"/>
          <w:kern w:val="1"/>
        </w:rPr>
        <w:t>must</w:t>
      </w:r>
      <w:r w:rsidRPr="00C23D6E">
        <w:rPr>
          <w:spacing w:val="5"/>
          <w:kern w:val="1"/>
        </w:rPr>
        <w:t xml:space="preserve"> be made considering various attributes of users and artists. The data available in the data set about various users and artists will be merged into a single data frame. The resulting data frame will input to various regression models and their outputs will be analyzed. The model parameters for each of the models will be varied and the best suited values will be selected.</w:t>
      </w:r>
    </w:p>
    <w:p w:rsidR="00C23D6E" w:rsidRPr="00C23D6E" w:rsidRDefault="00C23D6E" w:rsidP="00C23D6E">
      <w:pPr>
        <w:spacing w:before="0"/>
        <w:rPr>
          <w:spacing w:val="5"/>
          <w:kern w:val="1"/>
        </w:rPr>
      </w:pPr>
      <w:r w:rsidRPr="00C23D6E">
        <w:rPr>
          <w:spacing w:val="5"/>
          <w:kern w:val="1"/>
        </w:rPr>
        <w:t xml:space="preserve">The resulting models will be validated against the validation data set. The performance of each of the model will be analyzed using the error rates captured from validation set. Among these models, we will </w:t>
      </w:r>
      <w:r w:rsidR="005579A4" w:rsidRPr="00C23D6E">
        <w:rPr>
          <w:spacing w:val="5"/>
          <w:kern w:val="1"/>
        </w:rPr>
        <w:t>choose</w:t>
      </w:r>
      <w:r w:rsidRPr="00C23D6E">
        <w:rPr>
          <w:spacing w:val="5"/>
          <w:kern w:val="1"/>
        </w:rPr>
        <w:t xml:space="preserve"> the model that is best able to identify the interesting characteristics available in the data set such as correlation between the ratings and the words used, significance of various attributes, how attributes contributed to ratings, etc. The chosen model will be used to predict the values of the test data set and the error rates of the test data set will be captured and the performance of each of the models will be evaluated.</w:t>
      </w:r>
    </w:p>
    <w:p w:rsidR="001B4A8C" w:rsidRDefault="001B4A8C" w:rsidP="003E3B3F">
      <w:pPr>
        <w:widowControl w:val="0"/>
        <w:autoSpaceDE w:val="0"/>
        <w:autoSpaceDN w:val="0"/>
        <w:adjustRightInd w:val="0"/>
        <w:rPr>
          <w:spacing w:val="5"/>
          <w:kern w:val="1"/>
        </w:rPr>
      </w:pPr>
    </w:p>
    <w:p w:rsidR="00E535FD" w:rsidRDefault="003602DF" w:rsidP="00E535FD">
      <w:pPr>
        <w:widowControl w:val="0"/>
        <w:autoSpaceDE w:val="0"/>
        <w:autoSpaceDN w:val="0"/>
        <w:adjustRightInd w:val="0"/>
        <w:spacing w:before="0"/>
        <w:rPr>
          <w:b/>
          <w:bCs/>
          <w:spacing w:val="24"/>
          <w:kern w:val="1"/>
          <w:sz w:val="24"/>
          <w:szCs w:val="24"/>
        </w:rPr>
      </w:pPr>
      <w:r>
        <w:rPr>
          <w:b/>
          <w:bCs/>
          <w:spacing w:val="24"/>
          <w:kern w:val="1"/>
          <w:sz w:val="24"/>
          <w:szCs w:val="24"/>
        </w:rPr>
        <w:t>2</w:t>
      </w:r>
      <w:r>
        <w:rPr>
          <w:b/>
          <w:bCs/>
          <w:spacing w:val="24"/>
          <w:kern w:val="1"/>
          <w:sz w:val="24"/>
          <w:szCs w:val="24"/>
        </w:rPr>
        <w:tab/>
      </w:r>
      <w:r w:rsidR="00D47A6F" w:rsidRPr="00D47A6F">
        <w:rPr>
          <w:b/>
          <w:bCs/>
          <w:spacing w:val="24"/>
          <w:kern w:val="1"/>
          <w:sz w:val="24"/>
          <w:szCs w:val="24"/>
        </w:rPr>
        <w:t>Methods</w:t>
      </w:r>
    </w:p>
    <w:p w:rsidR="00E535FD" w:rsidRDefault="00C23D6E" w:rsidP="00E535FD">
      <w:pPr>
        <w:widowControl w:val="0"/>
        <w:autoSpaceDE w:val="0"/>
        <w:autoSpaceDN w:val="0"/>
        <w:adjustRightInd w:val="0"/>
        <w:spacing w:before="0"/>
        <w:rPr>
          <w:b/>
          <w:bCs/>
          <w:spacing w:val="24"/>
          <w:kern w:val="1"/>
          <w:sz w:val="24"/>
          <w:szCs w:val="24"/>
        </w:rPr>
      </w:pPr>
      <w:r>
        <w:rPr>
          <w:b/>
          <w:bCs/>
          <w:spacing w:val="24"/>
          <w:kern w:val="1"/>
          <w:sz w:val="24"/>
          <w:szCs w:val="24"/>
        </w:rPr>
        <w:tab/>
      </w:r>
    </w:p>
    <w:p w:rsidR="007F27FC" w:rsidRDefault="007F27FC" w:rsidP="00E535FD">
      <w:pPr>
        <w:widowControl w:val="0"/>
        <w:autoSpaceDE w:val="0"/>
        <w:autoSpaceDN w:val="0"/>
        <w:adjustRightInd w:val="0"/>
        <w:spacing w:before="0"/>
        <w:rPr>
          <w:b/>
          <w:bCs/>
          <w:spacing w:val="24"/>
          <w:kern w:val="1"/>
        </w:rPr>
      </w:pPr>
      <w:r w:rsidRPr="009D7EBE">
        <w:rPr>
          <w:b/>
          <w:bCs/>
          <w:spacing w:val="24"/>
          <w:kern w:val="1"/>
        </w:rPr>
        <w:t>2.1</w:t>
      </w:r>
      <w:r w:rsidR="00EC6A77">
        <w:rPr>
          <w:b/>
          <w:bCs/>
          <w:spacing w:val="24"/>
          <w:kern w:val="1"/>
        </w:rPr>
        <w:tab/>
      </w:r>
      <w:r w:rsidRPr="009D7EBE">
        <w:rPr>
          <w:b/>
          <w:bCs/>
          <w:spacing w:val="24"/>
          <w:kern w:val="1"/>
        </w:rPr>
        <w:t>Data</w:t>
      </w:r>
    </w:p>
    <w:p w:rsidR="00C23D6E" w:rsidRPr="00E535FD" w:rsidRDefault="00C23D6E" w:rsidP="00E535FD">
      <w:pPr>
        <w:widowControl w:val="0"/>
        <w:autoSpaceDE w:val="0"/>
        <w:autoSpaceDN w:val="0"/>
        <w:adjustRightInd w:val="0"/>
        <w:spacing w:before="0"/>
        <w:rPr>
          <w:b/>
          <w:bCs/>
          <w:spacing w:val="24"/>
          <w:kern w:val="1"/>
          <w:sz w:val="24"/>
          <w:szCs w:val="24"/>
        </w:rPr>
      </w:pPr>
    </w:p>
    <w:p w:rsidR="00C23D6E" w:rsidRPr="00C23D6E" w:rsidRDefault="00C23D6E" w:rsidP="00C23D6E">
      <w:pPr>
        <w:spacing w:before="0"/>
        <w:rPr>
          <w:spacing w:val="5"/>
          <w:kern w:val="1"/>
        </w:rPr>
      </w:pPr>
      <w:r w:rsidRPr="00C23D6E">
        <w:rPr>
          <w:b/>
          <w:spacing w:val="5"/>
          <w:kern w:val="1"/>
        </w:rPr>
        <w:t>User data:</w:t>
      </w:r>
      <w:r w:rsidRPr="00C23D6E">
        <w:rPr>
          <w:spacing w:val="5"/>
          <w:kern w:val="1"/>
        </w:rPr>
        <w:t xml:space="preserve"> User data in the users.csv file has information about user specific interests in music. It contains: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Information about duration for which the users listened to purchased music and how long they listened to other music tracks.</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 xml:space="preserve">Demographic information such as age, gender, employment, etc. </w:t>
      </w:r>
    </w:p>
    <w:p w:rsidR="00C23D6E" w:rsidRPr="00C23D6E" w:rsidRDefault="00C23D6E" w:rsidP="00C23D6E">
      <w:pPr>
        <w:numPr>
          <w:ilvl w:val="0"/>
          <w:numId w:val="13"/>
        </w:numPr>
        <w:shd w:val="clear" w:color="auto" w:fill="FFFFFF"/>
        <w:spacing w:before="0"/>
        <w:textAlignment w:val="baseline"/>
        <w:rPr>
          <w:spacing w:val="5"/>
          <w:kern w:val="1"/>
        </w:rPr>
      </w:pPr>
      <w:r w:rsidRPr="00C23D6E">
        <w:rPr>
          <w:spacing w:val="5"/>
          <w:kern w:val="1"/>
        </w:rPr>
        <w:t>Answers to a set of 19 questions whose values are numeric in the range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t>Artist data:</w:t>
      </w:r>
      <w:r w:rsidRPr="00C23D6E">
        <w:rPr>
          <w:spacing w:val="5"/>
          <w:kern w:val="1"/>
        </w:rPr>
        <w:t xml:space="preserve"> Artist specific information is available in the words.csv file. It contains: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Information about different users’ description for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 xml:space="preserve">Each row has list of 82 adjectives (0 indicating the adjective was used and 1 indicating the adjective was not used to describe the artist). </w:t>
      </w:r>
    </w:p>
    <w:p w:rsidR="00C23D6E" w:rsidRPr="00C23D6E" w:rsidRDefault="00C23D6E" w:rsidP="00C23D6E">
      <w:pPr>
        <w:numPr>
          <w:ilvl w:val="0"/>
          <w:numId w:val="14"/>
        </w:numPr>
        <w:shd w:val="clear" w:color="auto" w:fill="FFFFFF"/>
        <w:spacing w:before="0"/>
        <w:textAlignment w:val="baseline"/>
        <w:rPr>
          <w:spacing w:val="5"/>
          <w:kern w:val="1"/>
        </w:rPr>
      </w:pPr>
      <w:r w:rsidRPr="00C23D6E">
        <w:rPr>
          <w:spacing w:val="5"/>
          <w:kern w:val="1"/>
        </w:rPr>
        <w:t>“LIKE_ARTIST” attribute indicates users’ rating for the artist on a scale of 0-100.</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b/>
          <w:spacing w:val="5"/>
          <w:kern w:val="1"/>
        </w:rPr>
        <w:t>Training/Test data:</w:t>
      </w:r>
      <w:r w:rsidRPr="00C23D6E">
        <w:rPr>
          <w:spacing w:val="5"/>
          <w:kern w:val="1"/>
        </w:rPr>
        <w:t xml:space="preserve"> Training/Test data from train.csv/test.csv has following information: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lastRenderedPageBreak/>
        <w:t xml:space="preserve">Users’ rating of the tracks of various artists. </w:t>
      </w:r>
    </w:p>
    <w:p w:rsidR="00C23D6E" w:rsidRPr="00C23D6E" w:rsidRDefault="00C23D6E" w:rsidP="00C23D6E">
      <w:pPr>
        <w:numPr>
          <w:ilvl w:val="0"/>
          <w:numId w:val="15"/>
        </w:numPr>
        <w:shd w:val="clear" w:color="auto" w:fill="FFFFFF"/>
        <w:spacing w:before="0"/>
        <w:textAlignment w:val="baseline"/>
        <w:rPr>
          <w:spacing w:val="5"/>
          <w:kern w:val="1"/>
        </w:rPr>
      </w:pPr>
      <w:r w:rsidRPr="00C23D6E">
        <w:rPr>
          <w:spacing w:val="5"/>
          <w:kern w:val="1"/>
        </w:rPr>
        <w:t>4 attributes: User ID, Artist ID, Track ID and Rating on a scale of 0-100</w:t>
      </w:r>
    </w:p>
    <w:p w:rsidR="001B4A8C" w:rsidRDefault="001B4A8C">
      <w:pPr>
        <w:rPr>
          <w:b/>
          <w:bCs/>
          <w:spacing w:val="24"/>
          <w:kern w:val="1"/>
        </w:rPr>
      </w:pPr>
    </w:p>
    <w:p w:rsidR="007F27FC" w:rsidRDefault="007F27FC" w:rsidP="007F27FC">
      <w:pPr>
        <w:widowControl w:val="0"/>
        <w:autoSpaceDE w:val="0"/>
        <w:autoSpaceDN w:val="0"/>
        <w:adjustRightInd w:val="0"/>
        <w:rPr>
          <w:b/>
          <w:bCs/>
          <w:spacing w:val="24"/>
          <w:kern w:val="1"/>
        </w:rPr>
      </w:pPr>
      <w:r w:rsidRPr="009D7EBE">
        <w:rPr>
          <w:b/>
          <w:bCs/>
          <w:spacing w:val="24"/>
          <w:kern w:val="1"/>
        </w:rPr>
        <w:t>2.2</w:t>
      </w:r>
      <w:r w:rsidR="00E0044D">
        <w:rPr>
          <w:b/>
          <w:bCs/>
          <w:spacing w:val="24"/>
          <w:kern w:val="1"/>
        </w:rPr>
        <w:tab/>
      </w:r>
      <w:r w:rsidRPr="009D7EBE">
        <w:rPr>
          <w:b/>
          <w:bCs/>
          <w:spacing w:val="24"/>
          <w:kern w:val="1"/>
        </w:rPr>
        <w:t>Data Preprocessing</w:t>
      </w:r>
    </w:p>
    <w:p w:rsidR="00C23D6E" w:rsidRPr="009D7EBE" w:rsidRDefault="00C23D6E" w:rsidP="007F27FC">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 xml:space="preserve">First challenge for data preprocessing is to merge the 3 data sets into a single data frame that consists of the user and artist information. We merge the datasets by using the user ID and artist ID. </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 xml:space="preserve">Handling of missing values is done in the following way: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numerical attributes, we replace them with the median values. </w:t>
      </w:r>
    </w:p>
    <w:p w:rsidR="00C23D6E" w:rsidRPr="00C23D6E" w:rsidRDefault="00C23D6E" w:rsidP="00C23D6E">
      <w:pPr>
        <w:numPr>
          <w:ilvl w:val="0"/>
          <w:numId w:val="16"/>
        </w:numPr>
        <w:shd w:val="clear" w:color="auto" w:fill="FFFFFF"/>
        <w:spacing w:before="0"/>
        <w:textAlignment w:val="baseline"/>
        <w:rPr>
          <w:spacing w:val="5"/>
          <w:kern w:val="1"/>
        </w:rPr>
      </w:pPr>
      <w:r w:rsidRPr="00C23D6E">
        <w:rPr>
          <w:spacing w:val="5"/>
          <w:kern w:val="1"/>
        </w:rPr>
        <w:t xml:space="preserve">For categorical attributes, we replace them with the mode for the categorical attribute. </w:t>
      </w:r>
    </w:p>
    <w:p w:rsidR="001B4A8C" w:rsidRPr="007F27FC" w:rsidRDefault="001B4A8C" w:rsidP="007F27FC">
      <w:pPr>
        <w:widowControl w:val="0"/>
        <w:autoSpaceDE w:val="0"/>
        <w:autoSpaceDN w:val="0"/>
        <w:adjustRightInd w:val="0"/>
        <w:rPr>
          <w:spacing w:val="5"/>
          <w:kern w:val="1"/>
        </w:rPr>
      </w:pPr>
    </w:p>
    <w:p w:rsidR="007F27FC" w:rsidRPr="001B4A8C" w:rsidRDefault="00E0044D" w:rsidP="001B4A8C">
      <w:pPr>
        <w:widowControl w:val="0"/>
        <w:autoSpaceDE w:val="0"/>
        <w:autoSpaceDN w:val="0"/>
        <w:adjustRightInd w:val="0"/>
        <w:spacing w:before="0"/>
        <w:rPr>
          <w:b/>
          <w:bCs/>
          <w:spacing w:val="24"/>
          <w:kern w:val="1"/>
        </w:rPr>
      </w:pPr>
      <w:r w:rsidRPr="00991D09">
        <w:rPr>
          <w:b/>
          <w:bCs/>
          <w:spacing w:val="24"/>
          <w:kern w:val="1"/>
        </w:rPr>
        <w:t>2.3</w:t>
      </w:r>
      <w:r w:rsidRPr="00944E16">
        <w:rPr>
          <w:b/>
          <w:bCs/>
          <w:spacing w:val="24"/>
          <w:kern w:val="1"/>
        </w:rPr>
        <w:tab/>
      </w:r>
      <w:r w:rsidR="001B4A8C">
        <w:rPr>
          <w:b/>
          <w:bCs/>
          <w:spacing w:val="24"/>
          <w:kern w:val="1"/>
        </w:rPr>
        <w:t>Methods</w:t>
      </w:r>
    </w:p>
    <w:p w:rsidR="001B4A8C" w:rsidRDefault="001B4A8C" w:rsidP="001B4A8C">
      <w:pPr>
        <w:widowControl w:val="0"/>
        <w:autoSpaceDE w:val="0"/>
        <w:autoSpaceDN w:val="0"/>
        <w:adjustRightInd w:val="0"/>
        <w:spacing w:before="0"/>
        <w:rPr>
          <w:b/>
          <w:bCs/>
          <w:spacing w:val="24"/>
          <w:kern w:val="1"/>
        </w:rPr>
      </w:pPr>
    </w:p>
    <w:p w:rsidR="00C23D6E" w:rsidRDefault="00C23D6E" w:rsidP="00C23D6E">
      <w:pPr>
        <w:widowControl w:val="0"/>
        <w:autoSpaceDE w:val="0"/>
        <w:autoSpaceDN w:val="0"/>
        <w:adjustRightInd w:val="0"/>
        <w:rPr>
          <w:b/>
          <w:bCs/>
          <w:spacing w:val="24"/>
          <w:kern w:val="1"/>
        </w:rPr>
      </w:pPr>
      <w:r>
        <w:rPr>
          <w:b/>
          <w:bCs/>
          <w:spacing w:val="24"/>
          <w:kern w:val="1"/>
        </w:rPr>
        <w:t>2.3.1</w:t>
      </w:r>
      <w:r>
        <w:rPr>
          <w:b/>
          <w:bCs/>
          <w:spacing w:val="24"/>
          <w:kern w:val="1"/>
        </w:rPr>
        <w:tab/>
      </w:r>
      <w:r w:rsidRPr="00C23D6E">
        <w:rPr>
          <w:b/>
          <w:bCs/>
          <w:spacing w:val="24"/>
          <w:kern w:val="1"/>
        </w:rPr>
        <w:t>Linear Regression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Linear regression is an approach for predicting a dependent variable y based on one or more explanatory variables (or independent variables) denoted X. In our problem statement, the ratings for a new track is the dependent variable and all the attributes describing the user and artist are explanatory variables.</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Although the linear regression model </w:t>
      </w:r>
      <w:r w:rsidR="005579A4" w:rsidRPr="00C23D6E">
        <w:rPr>
          <w:spacing w:val="5"/>
          <w:kern w:val="1"/>
        </w:rPr>
        <w:t>can</w:t>
      </w:r>
      <w:r w:rsidRPr="00C23D6E">
        <w:rPr>
          <w:spacing w:val="5"/>
          <w:kern w:val="1"/>
        </w:rPr>
        <w:t xml:space="preserve"> identify the correlation between ratings and some of the attributes, the model fails on many occasions. The model is tested against the validation data set and is found to have a high RMSE value of 27.4545. Hence we conclude that the linear regression model is not suitable for the given complex data set.</w:t>
      </w:r>
    </w:p>
    <w:p w:rsidR="00C23D6E" w:rsidRPr="00C23D6E" w:rsidRDefault="00C23D6E" w:rsidP="00C23D6E">
      <w:pPr>
        <w:spacing w:before="0"/>
        <w:rPr>
          <w:spacing w:val="5"/>
          <w:kern w:val="1"/>
        </w:rPr>
      </w:pPr>
    </w:p>
    <w:p w:rsidR="00C23D6E" w:rsidRPr="00C23D6E" w:rsidRDefault="00C23D6E" w:rsidP="00C23D6E">
      <w:pPr>
        <w:widowControl w:val="0"/>
        <w:autoSpaceDE w:val="0"/>
        <w:autoSpaceDN w:val="0"/>
        <w:adjustRightInd w:val="0"/>
        <w:rPr>
          <w:b/>
          <w:bCs/>
          <w:spacing w:val="24"/>
          <w:kern w:val="1"/>
        </w:rPr>
      </w:pPr>
      <w:r>
        <w:rPr>
          <w:b/>
          <w:bCs/>
          <w:spacing w:val="24"/>
          <w:kern w:val="1"/>
        </w:rPr>
        <w:t>2.3.2</w:t>
      </w:r>
      <w:r>
        <w:rPr>
          <w:b/>
          <w:bCs/>
          <w:spacing w:val="24"/>
          <w:kern w:val="1"/>
        </w:rPr>
        <w:tab/>
      </w:r>
      <w:r w:rsidRPr="00C23D6E">
        <w:rPr>
          <w:b/>
          <w:bCs/>
          <w:spacing w:val="24"/>
          <w:kern w:val="1"/>
        </w:rPr>
        <w:t>Linear model split by artist</w:t>
      </w:r>
    </w:p>
    <w:p w:rsidR="00C23D6E" w:rsidRPr="00C23D6E" w:rsidRDefault="00C23D6E" w:rsidP="00C23D6E">
      <w:pPr>
        <w:spacing w:before="0"/>
        <w:rPr>
          <w:spacing w:val="5"/>
          <w:kern w:val="1"/>
        </w:rPr>
      </w:pPr>
    </w:p>
    <w:p w:rsidR="00C23D6E" w:rsidRPr="00C23D6E" w:rsidRDefault="00C23D6E" w:rsidP="00C23D6E">
      <w:pPr>
        <w:spacing w:before="0"/>
        <w:rPr>
          <w:spacing w:val="5"/>
          <w:kern w:val="1"/>
        </w:rPr>
      </w:pPr>
      <w:r w:rsidRPr="00C23D6E">
        <w:rPr>
          <w:spacing w:val="5"/>
          <w:kern w:val="1"/>
        </w:rPr>
        <w:t>As seen in the section 2.3.1, the linear regression model does not work very well for the given complex dataset. To solve this, we have attempted splitting the dataset by various artists and training a linear regression model for each artist. This significantly reduced the complexity of the data for the linear regression model.</w:t>
      </w:r>
    </w:p>
    <w:p w:rsidR="00C23D6E" w:rsidRPr="00C23D6E" w:rsidRDefault="00C23D6E" w:rsidP="00C23D6E">
      <w:pPr>
        <w:spacing w:before="0"/>
        <w:rPr>
          <w:spacing w:val="5"/>
          <w:kern w:val="1"/>
        </w:rPr>
      </w:pPr>
    </w:p>
    <w:p w:rsidR="00C23D6E" w:rsidRDefault="00C23D6E" w:rsidP="00C23D6E">
      <w:pPr>
        <w:spacing w:before="0"/>
        <w:rPr>
          <w:spacing w:val="5"/>
          <w:kern w:val="1"/>
        </w:rPr>
      </w:pPr>
      <w:r w:rsidRPr="00C23D6E">
        <w:rPr>
          <w:spacing w:val="5"/>
          <w:kern w:val="1"/>
        </w:rPr>
        <w:t xml:space="preserve">After combining the results from all the models, RMSE was found to be high for this approach at 25.9347. This error rate is slightly better than linear regression on the entire dataset. </w:t>
      </w:r>
      <w:r w:rsidR="005579A4" w:rsidRPr="00C23D6E">
        <w:rPr>
          <w:spacing w:val="5"/>
          <w:kern w:val="1"/>
        </w:rPr>
        <w:t>However,</w:t>
      </w:r>
      <w:r w:rsidRPr="00C23D6E">
        <w:rPr>
          <w:spacing w:val="5"/>
          <w:kern w:val="1"/>
        </w:rPr>
        <w:t xml:space="preserve"> this approach is not advisable as it does not account for any unknown artists in the testing set.</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Pr>
          <w:b/>
          <w:bCs/>
          <w:spacing w:val="24"/>
          <w:kern w:val="1"/>
        </w:rPr>
        <w:t>2.3.3</w:t>
      </w:r>
      <w:r>
        <w:rPr>
          <w:b/>
          <w:bCs/>
          <w:spacing w:val="24"/>
          <w:kern w:val="1"/>
        </w:rPr>
        <w:tab/>
      </w:r>
      <w:r w:rsidRPr="00C23D6E">
        <w:rPr>
          <w:b/>
          <w:bCs/>
          <w:spacing w:val="24"/>
          <w:kern w:val="1"/>
        </w:rPr>
        <w:t>Gradient Boosting Model</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after="120"/>
        <w:rPr>
          <w:spacing w:val="5"/>
          <w:kern w:val="1"/>
        </w:rPr>
      </w:pPr>
      <w:r w:rsidRPr="00C23D6E">
        <w:rPr>
          <w:spacing w:val="5"/>
          <w:kern w:val="1"/>
        </w:rPr>
        <w:t>Gradient boosting is a machine learning technique which produces a prediction model by combining weak prediction models, typically decision trees. Each successive tree is built for predicting residuals of the preceding tree. It builds the model in a stage-wise fashion, and generalizes them by allowing optimization of an arbitrary differentiable loss function. Shrinkage is used for shrinking the impact of each additional fitted stage. It reduces the size of incremental steps and thus penalizes the importance of each consecutive iteration.</w:t>
      </w:r>
    </w:p>
    <w:p w:rsidR="00C23D6E" w:rsidRPr="00C23D6E" w:rsidRDefault="00C23D6E" w:rsidP="00C23D6E">
      <w:pPr>
        <w:spacing w:before="0"/>
        <w:rPr>
          <w:spacing w:val="5"/>
          <w:kern w:val="1"/>
        </w:rPr>
      </w:pPr>
      <w:r w:rsidRPr="00C23D6E">
        <w:rPr>
          <w:spacing w:val="5"/>
          <w:kern w:val="1"/>
        </w:rPr>
        <w:t xml:space="preserve">For our problem statement, we built a gradient boosting model with shrinkage = 0.08 and interaction depth = 10 and maximum number of trees = 250. Lower shrinkage level means higher the time to train the model and higher the interaction depth means higher the depth of </w:t>
      </w:r>
      <w:r w:rsidRPr="00C23D6E">
        <w:rPr>
          <w:spacing w:val="5"/>
          <w:kern w:val="1"/>
        </w:rPr>
        <w:lastRenderedPageBreak/>
        <w:t>each of the trees. GBM model could predict the significance of each of the attributes in determining the prediction ratings of songs. Shrinkage value is kept as low as possible to avoid overfitting of the data.</w:t>
      </w:r>
    </w:p>
    <w:p w:rsidR="00C23D6E" w:rsidRDefault="00C23D6E" w:rsidP="00C23D6E">
      <w:pPr>
        <w:spacing w:before="0"/>
        <w:rPr>
          <w:spacing w:val="5"/>
          <w:kern w:val="1"/>
        </w:rPr>
      </w:pPr>
      <w:r w:rsidRPr="00C23D6E">
        <w:rPr>
          <w:spacing w:val="5"/>
          <w:kern w:val="1"/>
        </w:rPr>
        <w:t>GBM’s error rate is lower than linear regression with an RMSE of 24.5728.</w:t>
      </w:r>
    </w:p>
    <w:p w:rsidR="00C23D6E" w:rsidRPr="00C23D6E" w:rsidRDefault="00C23D6E" w:rsidP="00C23D6E">
      <w:pPr>
        <w:spacing w:before="0"/>
        <w:rPr>
          <w:spacing w:val="5"/>
          <w:kern w:val="1"/>
        </w:rPr>
      </w:pPr>
    </w:p>
    <w:p w:rsidR="00C23D6E" w:rsidRDefault="00C23D6E" w:rsidP="00C23D6E">
      <w:pPr>
        <w:widowControl w:val="0"/>
        <w:autoSpaceDE w:val="0"/>
        <w:autoSpaceDN w:val="0"/>
        <w:adjustRightInd w:val="0"/>
        <w:rPr>
          <w:b/>
          <w:bCs/>
          <w:spacing w:val="24"/>
          <w:kern w:val="1"/>
        </w:rPr>
      </w:pPr>
      <w:r w:rsidRPr="00C23D6E">
        <w:rPr>
          <w:b/>
          <w:bCs/>
          <w:spacing w:val="24"/>
          <w:kern w:val="1"/>
        </w:rPr>
        <w:t>2.3.4 Random Forest</w:t>
      </w:r>
    </w:p>
    <w:p w:rsidR="00C23D6E" w:rsidRPr="00C23D6E" w:rsidRDefault="00C23D6E" w:rsidP="00C23D6E">
      <w:pPr>
        <w:widowControl w:val="0"/>
        <w:autoSpaceDE w:val="0"/>
        <w:autoSpaceDN w:val="0"/>
        <w:adjustRightInd w:val="0"/>
        <w:rPr>
          <w:b/>
          <w:bCs/>
          <w:spacing w:val="24"/>
          <w:kern w:val="1"/>
        </w:rPr>
      </w:pPr>
    </w:p>
    <w:p w:rsidR="00C23D6E" w:rsidRPr="00C23D6E" w:rsidRDefault="00C23D6E" w:rsidP="00C23D6E">
      <w:pPr>
        <w:spacing w:before="0"/>
        <w:rPr>
          <w:spacing w:val="5"/>
          <w:kern w:val="1"/>
        </w:rPr>
      </w:pPr>
      <w:r w:rsidRPr="00C23D6E">
        <w:rPr>
          <w:spacing w:val="5"/>
          <w:kern w:val="1"/>
        </w:rPr>
        <w:t>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improve over decision trees by avoiding overfitting to their training set. Random forest models are known to be very good suit for complex data models.</w:t>
      </w:r>
    </w:p>
    <w:p w:rsidR="002D0824" w:rsidRDefault="001E4E55" w:rsidP="00C23D6E">
      <w:pPr>
        <w:widowControl w:val="0"/>
        <w:autoSpaceDE w:val="0"/>
        <w:autoSpaceDN w:val="0"/>
        <w:adjustRightInd w:val="0"/>
        <w:spacing w:line="226" w:lineRule="auto"/>
        <w:rPr>
          <w:spacing w:val="5"/>
          <w:kern w:val="1"/>
        </w:rPr>
      </w:pPr>
      <w:r>
        <w:rPr>
          <w:spacing w:val="5"/>
          <w:kern w:val="1"/>
        </w:rPr>
        <w:t>The error rate of Random Forest is comparable with GBM with an RMSE of 24.7854</w:t>
      </w:r>
    </w:p>
    <w:p w:rsidR="00C23D6E" w:rsidRDefault="00C23D6E" w:rsidP="00C23D6E">
      <w:pPr>
        <w:widowControl w:val="0"/>
        <w:autoSpaceDE w:val="0"/>
        <w:autoSpaceDN w:val="0"/>
        <w:adjustRightInd w:val="0"/>
        <w:spacing w:line="226" w:lineRule="auto"/>
        <w:rPr>
          <w:spacing w:val="5"/>
          <w:kern w:val="1"/>
        </w:rPr>
      </w:pPr>
    </w:p>
    <w:p w:rsidR="001E4E55" w:rsidRDefault="001E4E55" w:rsidP="001E4E55">
      <w:pPr>
        <w:widowControl w:val="0"/>
        <w:autoSpaceDE w:val="0"/>
        <w:autoSpaceDN w:val="0"/>
        <w:adjustRightInd w:val="0"/>
        <w:rPr>
          <w:b/>
          <w:bCs/>
          <w:spacing w:val="24"/>
          <w:kern w:val="1"/>
        </w:rPr>
      </w:pPr>
      <w:r w:rsidRPr="00C23D6E">
        <w:rPr>
          <w:b/>
          <w:bCs/>
          <w:spacing w:val="24"/>
          <w:kern w:val="1"/>
        </w:rPr>
        <w:t>2.3.4 Random Forest</w:t>
      </w:r>
      <w:r>
        <w:rPr>
          <w:b/>
          <w:bCs/>
          <w:spacing w:val="24"/>
          <w:kern w:val="1"/>
        </w:rPr>
        <w:t xml:space="preserve"> split by artist</w:t>
      </w:r>
    </w:p>
    <w:p w:rsidR="001E4E55" w:rsidRPr="00C23D6E" w:rsidRDefault="001E4E55" w:rsidP="001E4E55">
      <w:pPr>
        <w:widowControl w:val="0"/>
        <w:autoSpaceDE w:val="0"/>
        <w:autoSpaceDN w:val="0"/>
        <w:adjustRightInd w:val="0"/>
        <w:rPr>
          <w:b/>
          <w:bCs/>
          <w:spacing w:val="24"/>
          <w:kern w:val="1"/>
        </w:rPr>
      </w:pPr>
    </w:p>
    <w:p w:rsidR="001E4E55" w:rsidRDefault="001E4E55" w:rsidP="001E4E55">
      <w:pPr>
        <w:widowControl w:val="0"/>
        <w:autoSpaceDE w:val="0"/>
        <w:autoSpaceDN w:val="0"/>
        <w:adjustRightInd w:val="0"/>
        <w:spacing w:line="226" w:lineRule="auto"/>
        <w:rPr>
          <w:spacing w:val="5"/>
          <w:kern w:val="1"/>
        </w:rPr>
      </w:pPr>
      <w:r>
        <w:rPr>
          <w:spacing w:val="5"/>
          <w:kern w:val="1"/>
        </w:rPr>
        <w:t>As we observed in 2.3.2, the results for linear regression improved as the data was split by artists. Since the data is complex, the resulting random forest model turns out to be complex. Splitting the data for random forest by artist reduces the complexity of the data and ultimately the model. The resulting</w:t>
      </w:r>
      <w:r w:rsidR="000E0D8E">
        <w:rPr>
          <w:spacing w:val="5"/>
          <w:kern w:val="1"/>
        </w:rPr>
        <w:t xml:space="preserve"> error rate was found to be lower than applying Random Forest on the entire data.</w:t>
      </w:r>
    </w:p>
    <w:p w:rsidR="000E0D8E" w:rsidRDefault="000E0D8E" w:rsidP="001E4E55">
      <w:pPr>
        <w:widowControl w:val="0"/>
        <w:autoSpaceDE w:val="0"/>
        <w:autoSpaceDN w:val="0"/>
        <w:adjustRightInd w:val="0"/>
        <w:spacing w:line="226" w:lineRule="auto"/>
        <w:rPr>
          <w:spacing w:val="5"/>
          <w:kern w:val="1"/>
        </w:rPr>
      </w:pPr>
      <w:r>
        <w:rPr>
          <w:spacing w:val="5"/>
          <w:kern w:val="1"/>
        </w:rPr>
        <w:t>Random Forest split by artist predicts the music rating with an RMSE value of 23.9862</w:t>
      </w:r>
    </w:p>
    <w:p w:rsidR="001E4E55" w:rsidRDefault="001E4E55" w:rsidP="00C23D6E">
      <w:pPr>
        <w:widowControl w:val="0"/>
        <w:autoSpaceDE w:val="0"/>
        <w:autoSpaceDN w:val="0"/>
        <w:adjustRightInd w:val="0"/>
        <w:spacing w:line="226" w:lineRule="auto"/>
        <w:rPr>
          <w:spacing w:val="5"/>
          <w:kern w:val="1"/>
        </w:rPr>
      </w:pPr>
    </w:p>
    <w:p w:rsidR="002D0824" w:rsidRDefault="007F7B65" w:rsidP="003E3B3F">
      <w:pPr>
        <w:widowControl w:val="0"/>
        <w:autoSpaceDE w:val="0"/>
        <w:autoSpaceDN w:val="0"/>
        <w:adjustRightInd w:val="0"/>
        <w:rPr>
          <w:b/>
          <w:bCs/>
          <w:spacing w:val="24"/>
          <w:kern w:val="1"/>
          <w:sz w:val="24"/>
          <w:szCs w:val="24"/>
        </w:rPr>
      </w:pPr>
      <w:r>
        <w:rPr>
          <w:b/>
          <w:bCs/>
          <w:spacing w:val="24"/>
          <w:kern w:val="1"/>
          <w:sz w:val="24"/>
          <w:szCs w:val="24"/>
        </w:rPr>
        <w:t>3</w:t>
      </w:r>
      <w:r w:rsidR="00C23D6E">
        <w:rPr>
          <w:b/>
          <w:bCs/>
          <w:spacing w:val="24"/>
          <w:kern w:val="1"/>
          <w:sz w:val="24"/>
          <w:szCs w:val="24"/>
        </w:rPr>
        <w:tab/>
      </w:r>
      <w:r w:rsidR="00983B64" w:rsidRPr="00983B64">
        <w:rPr>
          <w:b/>
          <w:bCs/>
          <w:spacing w:val="24"/>
          <w:kern w:val="1"/>
          <w:sz w:val="24"/>
          <w:szCs w:val="24"/>
        </w:rPr>
        <w:t>Experiment and Results</w:t>
      </w:r>
    </w:p>
    <w:p w:rsidR="00C23D6E" w:rsidRDefault="00C23D6E" w:rsidP="003E3B3F">
      <w:pPr>
        <w:widowControl w:val="0"/>
        <w:autoSpaceDE w:val="0"/>
        <w:autoSpaceDN w:val="0"/>
        <w:adjustRightInd w:val="0"/>
        <w:rPr>
          <w:b/>
          <w:bCs/>
          <w:spacing w:val="24"/>
          <w:kern w:val="1"/>
          <w:sz w:val="24"/>
          <w:szCs w:val="24"/>
        </w:rPr>
      </w:pPr>
    </w:p>
    <w:p w:rsidR="00437B6E" w:rsidRDefault="00437B6E" w:rsidP="00437B6E">
      <w:pPr>
        <w:widowControl w:val="0"/>
        <w:autoSpaceDE w:val="0"/>
        <w:autoSpaceDN w:val="0"/>
        <w:adjustRightInd w:val="0"/>
        <w:rPr>
          <w:spacing w:val="5"/>
          <w:kern w:val="1"/>
        </w:rPr>
      </w:pPr>
      <w:r w:rsidRPr="00437B6E">
        <w:rPr>
          <w:spacing w:val="5"/>
          <w:kern w:val="1"/>
        </w:rPr>
        <w:t xml:space="preserve">In the process of building the regression models, we </w:t>
      </w:r>
      <w:r w:rsidR="000105B0" w:rsidRPr="00437B6E">
        <w:rPr>
          <w:spacing w:val="5"/>
          <w:kern w:val="1"/>
        </w:rPr>
        <w:t>could</w:t>
      </w:r>
      <w:r w:rsidRPr="00437B6E">
        <w:rPr>
          <w:spacing w:val="5"/>
          <w:kern w:val="1"/>
        </w:rPr>
        <w:t xml:space="preserve"> discover some important characteristics about </w:t>
      </w:r>
      <w:r>
        <w:rPr>
          <w:spacing w:val="5"/>
          <w:kern w:val="1"/>
        </w:rPr>
        <w:t>the data.</w:t>
      </w:r>
    </w:p>
    <w:p w:rsidR="00437B6E" w:rsidRDefault="00437B6E" w:rsidP="00437B6E">
      <w:pPr>
        <w:widowControl w:val="0"/>
        <w:autoSpaceDE w:val="0"/>
        <w:autoSpaceDN w:val="0"/>
        <w:adjustRightInd w:val="0"/>
        <w:rPr>
          <w:spacing w:val="5"/>
          <w:kern w:val="1"/>
        </w:rPr>
      </w:pPr>
    </w:p>
    <w:p w:rsidR="00437B6E" w:rsidRPr="00437B6E" w:rsidRDefault="00404F09" w:rsidP="00437B6E">
      <w:pPr>
        <w:widowControl w:val="0"/>
        <w:autoSpaceDE w:val="0"/>
        <w:autoSpaceDN w:val="0"/>
        <w:adjustRightInd w:val="0"/>
        <w:spacing w:before="0"/>
        <w:rPr>
          <w:spacing w:val="5"/>
          <w:kern w:val="1"/>
        </w:rPr>
      </w:pPr>
      <w:r>
        <w:rPr>
          <w:b/>
          <w:bCs/>
          <w:spacing w:val="24"/>
          <w:kern w:val="1"/>
        </w:rPr>
        <w:t>3.1</w:t>
      </w:r>
      <w:r w:rsidRPr="00944E16">
        <w:rPr>
          <w:b/>
          <w:bCs/>
          <w:spacing w:val="24"/>
          <w:kern w:val="1"/>
        </w:rPr>
        <w:tab/>
      </w:r>
      <w:r w:rsidR="00437B6E" w:rsidRPr="00437B6E">
        <w:rPr>
          <w:b/>
          <w:bCs/>
          <w:spacing w:val="24"/>
          <w:kern w:val="1"/>
        </w:rPr>
        <w:t>Error rates</w:t>
      </w:r>
    </w:p>
    <w:p w:rsidR="007F7B65" w:rsidRDefault="00437B6E" w:rsidP="00437B6E">
      <w:pPr>
        <w:widowControl w:val="0"/>
        <w:autoSpaceDE w:val="0"/>
        <w:autoSpaceDN w:val="0"/>
        <w:adjustRightInd w:val="0"/>
        <w:rPr>
          <w:b/>
          <w:bCs/>
          <w:spacing w:val="24"/>
          <w:kern w:val="1"/>
          <w:sz w:val="24"/>
          <w:szCs w:val="24"/>
        </w:rPr>
      </w:pPr>
      <w:r w:rsidRPr="00437B6E">
        <w:rPr>
          <w:spacing w:val="5"/>
          <w:kern w:val="1"/>
        </w:rPr>
        <w:t>RMSE values for prediction of various models against the test data:</w:t>
      </w:r>
    </w:p>
    <w:p w:rsidR="006D3548" w:rsidRPr="006D3548" w:rsidRDefault="006D3548" w:rsidP="006D3548">
      <w:pPr>
        <w:spacing w:befor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98"/>
        <w:gridCol w:w="1366"/>
      </w:tblGrid>
      <w:tr w:rsidR="006D3548" w:rsidRPr="006D3548" w:rsidTr="006D3548">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6D3548" w:rsidRPr="006D3548" w:rsidRDefault="006D3548" w:rsidP="006D3548">
            <w:pPr>
              <w:spacing w:before="0"/>
              <w:rPr>
                <w:b/>
                <w:spacing w:val="5"/>
                <w:kern w:val="1"/>
              </w:rPr>
            </w:pPr>
            <w:r w:rsidRPr="006D3548">
              <w:rPr>
                <w:b/>
                <w:spacing w:val="5"/>
                <w:kern w:val="1"/>
              </w:rPr>
              <w:t>RMSE Value</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27</w:t>
            </w:r>
            <w:r w:rsidR="008B28A5">
              <w:rPr>
                <w:spacing w:val="5"/>
                <w:kern w:val="1"/>
              </w:rPr>
              <w:t>.4545</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Linear Model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B8034C" w:rsidP="006D3548">
            <w:pPr>
              <w:spacing w:before="0"/>
              <w:rPr>
                <w:spacing w:val="5"/>
                <w:kern w:val="1"/>
              </w:rPr>
            </w:pPr>
            <w:r>
              <w:rPr>
                <w:spacing w:val="5"/>
                <w:kern w:val="1"/>
              </w:rPr>
              <w:t>25.9347</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GBM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992BE4" w:rsidP="006D3548">
            <w:pPr>
              <w:spacing w:before="0"/>
              <w:rPr>
                <w:spacing w:val="5"/>
                <w:kern w:val="1"/>
              </w:rPr>
            </w:pPr>
            <w:r>
              <w:rPr>
                <w:spacing w:val="5"/>
                <w:kern w:val="1"/>
              </w:rPr>
              <w:t>24.5728</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0E0D8E" w:rsidP="006D3548">
            <w:pPr>
              <w:spacing w:before="0"/>
              <w:rPr>
                <w:spacing w:val="5"/>
                <w:kern w:val="1"/>
              </w:rPr>
            </w:pPr>
            <w:r>
              <w:rPr>
                <w:spacing w:val="5"/>
                <w:kern w:val="1"/>
              </w:rPr>
              <w:t>24.7854</w:t>
            </w:r>
          </w:p>
        </w:tc>
      </w:tr>
      <w:tr w:rsidR="006D3548" w:rsidRPr="006D3548" w:rsidTr="006D354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6D3548" w:rsidP="006D3548">
            <w:pPr>
              <w:spacing w:before="0"/>
              <w:rPr>
                <w:spacing w:val="5"/>
                <w:kern w:val="1"/>
              </w:rPr>
            </w:pPr>
            <w:r w:rsidRPr="006D3548">
              <w:rPr>
                <w:spacing w:val="5"/>
                <w:kern w:val="1"/>
              </w:rPr>
              <w:t>Random Forest by Artist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548" w:rsidRPr="006D3548" w:rsidRDefault="000E0D8E" w:rsidP="006D3548">
            <w:pPr>
              <w:spacing w:before="0"/>
              <w:rPr>
                <w:spacing w:val="5"/>
                <w:kern w:val="1"/>
              </w:rPr>
            </w:pPr>
            <w:r>
              <w:rPr>
                <w:spacing w:val="5"/>
                <w:kern w:val="1"/>
              </w:rPr>
              <w:t>23.9862</w:t>
            </w:r>
          </w:p>
        </w:tc>
      </w:tr>
    </w:tbl>
    <w:p w:rsidR="002D0824" w:rsidRDefault="002D0824" w:rsidP="003E3B3F">
      <w:pPr>
        <w:widowControl w:val="0"/>
        <w:autoSpaceDE w:val="0"/>
        <w:autoSpaceDN w:val="0"/>
        <w:adjustRightInd w:val="0"/>
        <w:spacing w:line="226" w:lineRule="auto"/>
        <w:rPr>
          <w:spacing w:val="5"/>
          <w:kern w:val="1"/>
        </w:rPr>
      </w:pPr>
    </w:p>
    <w:p w:rsidR="002E3252" w:rsidRDefault="002E3252" w:rsidP="003E3B3F">
      <w:pPr>
        <w:widowControl w:val="0"/>
        <w:autoSpaceDE w:val="0"/>
        <w:autoSpaceDN w:val="0"/>
        <w:adjustRightInd w:val="0"/>
        <w:spacing w:line="226" w:lineRule="auto"/>
        <w:rPr>
          <w:spacing w:val="5"/>
          <w:kern w:val="1"/>
        </w:rPr>
      </w:pPr>
      <w:r>
        <w:rPr>
          <w:spacing w:val="5"/>
          <w:kern w:val="1"/>
        </w:rPr>
        <w:t>Below is the bar plot for the same:</w:t>
      </w:r>
    </w:p>
    <w:p w:rsidR="002E3252" w:rsidRDefault="002E3252" w:rsidP="003E3B3F">
      <w:pPr>
        <w:widowControl w:val="0"/>
        <w:autoSpaceDE w:val="0"/>
        <w:autoSpaceDN w:val="0"/>
        <w:adjustRightInd w:val="0"/>
        <w:spacing w:line="226" w:lineRule="auto"/>
        <w:rPr>
          <w:spacing w:val="5"/>
          <w:kern w:val="1"/>
        </w:rPr>
      </w:pPr>
      <w:r>
        <w:rPr>
          <w:noProof/>
          <w:spacing w:val="5"/>
          <w:kern w:val="1"/>
        </w:rPr>
        <w:lastRenderedPageBreak/>
        <w:drawing>
          <wp:inline distT="0" distB="0" distL="0" distR="0">
            <wp:extent cx="3893344" cy="239696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nalRmse.jpeg"/>
                    <pic:cNvPicPr/>
                  </pic:nvPicPr>
                  <pic:blipFill>
                    <a:blip r:embed="rId9"/>
                    <a:stretch>
                      <a:fillRect/>
                    </a:stretch>
                  </pic:blipFill>
                  <pic:spPr>
                    <a:xfrm>
                      <a:off x="0" y="0"/>
                      <a:ext cx="3916178" cy="2411021"/>
                    </a:xfrm>
                    <a:prstGeom prst="rect">
                      <a:avLst/>
                    </a:prstGeom>
                  </pic:spPr>
                </pic:pic>
              </a:graphicData>
            </a:graphic>
          </wp:inline>
        </w:drawing>
      </w:r>
    </w:p>
    <w:p w:rsidR="002E3252" w:rsidRDefault="002E3252" w:rsidP="003E3B3F">
      <w:pPr>
        <w:widowControl w:val="0"/>
        <w:autoSpaceDE w:val="0"/>
        <w:autoSpaceDN w:val="0"/>
        <w:adjustRightInd w:val="0"/>
        <w:spacing w:line="226" w:lineRule="auto"/>
        <w:rPr>
          <w:spacing w:val="5"/>
          <w:kern w:val="1"/>
        </w:rPr>
      </w:pPr>
    </w:p>
    <w:p w:rsidR="00404F09" w:rsidRPr="0043782B" w:rsidRDefault="00404F09" w:rsidP="00404F09">
      <w:pPr>
        <w:widowControl w:val="0"/>
        <w:autoSpaceDE w:val="0"/>
        <w:autoSpaceDN w:val="0"/>
        <w:adjustRightInd w:val="0"/>
        <w:rPr>
          <w:b/>
          <w:bCs/>
          <w:spacing w:val="24"/>
          <w:kern w:val="1"/>
        </w:rPr>
      </w:pPr>
      <w:r w:rsidRPr="0043782B">
        <w:rPr>
          <w:b/>
          <w:bCs/>
          <w:spacing w:val="24"/>
          <w:kern w:val="1"/>
        </w:rPr>
        <w:t>3.2</w:t>
      </w:r>
      <w:r w:rsidR="00E21777" w:rsidRPr="00944E16">
        <w:rPr>
          <w:b/>
          <w:bCs/>
          <w:spacing w:val="24"/>
          <w:kern w:val="1"/>
        </w:rPr>
        <w:tab/>
      </w:r>
      <w:r w:rsidR="0043782B">
        <w:rPr>
          <w:b/>
          <w:bCs/>
          <w:spacing w:val="24"/>
          <w:kern w:val="1"/>
        </w:rPr>
        <w:t>Artist Based Prediction</w:t>
      </w:r>
    </w:p>
    <w:p w:rsidR="00404F09" w:rsidRDefault="00404F09" w:rsidP="00404F09">
      <w:pPr>
        <w:widowControl w:val="0"/>
        <w:autoSpaceDE w:val="0"/>
        <w:autoSpaceDN w:val="0"/>
        <w:adjustRightInd w:val="0"/>
        <w:spacing w:line="226" w:lineRule="auto"/>
        <w:rPr>
          <w:spacing w:val="5"/>
          <w:kern w:val="1"/>
        </w:rPr>
      </w:pPr>
      <w:r w:rsidRPr="00404F09">
        <w:rPr>
          <w:spacing w:val="5"/>
          <w:kern w:val="1"/>
        </w:rPr>
        <w:t>We tried to group data based on artist and build separate models for each group. This improved our accuracy in Linear Models</w:t>
      </w:r>
      <w:r w:rsidR="00E036FF">
        <w:rPr>
          <w:spacing w:val="5"/>
          <w:kern w:val="1"/>
        </w:rPr>
        <w:t xml:space="preserve"> and it will improve the accuracy in random forest too</w:t>
      </w:r>
      <w:r w:rsidRPr="00404F09">
        <w:rPr>
          <w:spacing w:val="5"/>
          <w:kern w:val="1"/>
        </w:rPr>
        <w:t xml:space="preserve">. The RMSE values improved by </w:t>
      </w:r>
      <w:r w:rsidR="00F81227">
        <w:rPr>
          <w:spacing w:val="5"/>
          <w:kern w:val="1"/>
        </w:rPr>
        <w:t>a significant amount.</w:t>
      </w:r>
      <w:r w:rsidR="00D37FB9">
        <w:rPr>
          <w:spacing w:val="5"/>
          <w:kern w:val="1"/>
        </w:rPr>
        <w:t xml:space="preserve"> As we can see in the table above, artists based predictions are proved to be useful</w:t>
      </w:r>
      <w:r w:rsidR="00182B9F">
        <w:rPr>
          <w:spacing w:val="5"/>
          <w:kern w:val="1"/>
        </w:rPr>
        <w:t>.</w:t>
      </w:r>
    </w:p>
    <w:p w:rsidR="00B6360A" w:rsidRDefault="00B6360A" w:rsidP="00404F09">
      <w:pPr>
        <w:widowControl w:val="0"/>
        <w:autoSpaceDE w:val="0"/>
        <w:autoSpaceDN w:val="0"/>
        <w:adjustRightInd w:val="0"/>
        <w:spacing w:line="226" w:lineRule="auto"/>
        <w:rPr>
          <w:spacing w:val="5"/>
          <w:kern w:val="1"/>
        </w:rPr>
      </w:pPr>
    </w:p>
    <w:p w:rsidR="00EC5EC4" w:rsidRPr="00EC5EC4" w:rsidRDefault="00EC5EC4" w:rsidP="00B6360A">
      <w:pPr>
        <w:widowControl w:val="0"/>
        <w:autoSpaceDE w:val="0"/>
        <w:autoSpaceDN w:val="0"/>
        <w:adjustRightInd w:val="0"/>
        <w:spacing w:before="0" w:line="226" w:lineRule="auto"/>
        <w:rPr>
          <w:b/>
          <w:bCs/>
          <w:spacing w:val="24"/>
          <w:kern w:val="1"/>
        </w:rPr>
      </w:pPr>
      <w:r w:rsidRPr="00EC5EC4">
        <w:rPr>
          <w:b/>
          <w:bCs/>
          <w:spacing w:val="24"/>
          <w:kern w:val="1"/>
        </w:rPr>
        <w:t>3.</w:t>
      </w:r>
      <w:r w:rsidR="00404F09">
        <w:rPr>
          <w:b/>
          <w:bCs/>
          <w:spacing w:val="24"/>
          <w:kern w:val="1"/>
        </w:rPr>
        <w:t>3</w:t>
      </w:r>
      <w:r w:rsidR="00E21777" w:rsidRPr="00944E16">
        <w:rPr>
          <w:b/>
          <w:bCs/>
          <w:spacing w:val="24"/>
          <w:kern w:val="1"/>
        </w:rPr>
        <w:tab/>
      </w:r>
      <w:r w:rsidRPr="00EC5EC4">
        <w:rPr>
          <w:b/>
          <w:bCs/>
          <w:spacing w:val="24"/>
          <w:kern w:val="1"/>
        </w:rPr>
        <w:t>Track Ratings</w:t>
      </w:r>
    </w:p>
    <w:p w:rsidR="00A27D7C" w:rsidRDefault="00EC5EC4" w:rsidP="00EC5EC4">
      <w:pPr>
        <w:widowControl w:val="0"/>
        <w:autoSpaceDE w:val="0"/>
        <w:autoSpaceDN w:val="0"/>
        <w:adjustRightInd w:val="0"/>
        <w:spacing w:line="226" w:lineRule="auto"/>
        <w:rPr>
          <w:spacing w:val="5"/>
          <w:kern w:val="1"/>
        </w:rPr>
      </w:pPr>
      <w:r w:rsidRPr="00EC5EC4">
        <w:rPr>
          <w:spacing w:val="5"/>
          <w:kern w:val="1"/>
        </w:rPr>
        <w:t xml:space="preserve">Demographic Information based prediction: We tried to use the demographic information about the users and try to come up with </w:t>
      </w:r>
      <w:r w:rsidR="006F4455">
        <w:rPr>
          <w:spacing w:val="5"/>
          <w:kern w:val="1"/>
        </w:rPr>
        <w:t>some predictions as shown below</w:t>
      </w:r>
      <w:r w:rsidR="00A27D7C">
        <w:rPr>
          <w:spacing w:val="5"/>
          <w:kern w:val="1"/>
        </w:rPr>
        <w:t>.</w:t>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.1</w:t>
      </w:r>
      <w:r w:rsidR="00E21777">
        <w:rPr>
          <w:b/>
          <w:bCs/>
          <w:spacing w:val="24"/>
          <w:kern w:val="1"/>
        </w:rPr>
        <w:tab/>
      </w:r>
      <w:r w:rsidR="00EC5EC4">
        <w:rPr>
          <w:b/>
          <w:bCs/>
          <w:spacing w:val="24"/>
          <w:kern w:val="1"/>
        </w:rPr>
        <w:t>Track Ratings by Age of User</w:t>
      </w:r>
    </w:p>
    <w:p w:rsidR="000F37F3" w:rsidRDefault="00EC5EC4" w:rsidP="000F37F3">
      <w:pPr>
        <w:widowControl w:val="0"/>
        <w:autoSpaceDE w:val="0"/>
        <w:autoSpaceDN w:val="0"/>
        <w:adjustRightInd w:val="0"/>
        <w:spacing w:line="226" w:lineRule="auto"/>
        <w:rPr>
          <w:spacing w:val="5"/>
          <w:kern w:val="1"/>
        </w:rPr>
      </w:pPr>
      <w:r w:rsidRPr="00EC5EC4">
        <w:rPr>
          <w:spacing w:val="5"/>
          <w:kern w:val="1"/>
        </w:rPr>
        <w:t>We are trying to divide the age group of users into 6 buckets and plot the average ratings provided by these age groups. Based on these average ratings we will try to</w:t>
      </w:r>
      <w:r>
        <w:rPr>
          <w:spacing w:val="5"/>
          <w:kern w:val="1"/>
        </w:rPr>
        <w:t xml:space="preserve"> predict ratings of new tracks.</w:t>
      </w:r>
      <w:r w:rsidR="00A27D7C">
        <w:rPr>
          <w:spacing w:val="5"/>
          <w:kern w:val="1"/>
        </w:rPr>
        <w:t xml:space="preserve"> </w:t>
      </w:r>
      <w:r w:rsidR="000F37F3">
        <w:rPr>
          <w:spacing w:val="5"/>
          <w:kern w:val="1"/>
        </w:rPr>
        <w:t xml:space="preserve">Below is the bar plot of average ratings by users as per their </w:t>
      </w:r>
      <w:r w:rsidR="000F37F3">
        <w:rPr>
          <w:spacing w:val="5"/>
          <w:kern w:val="1"/>
        </w:rPr>
        <w:t>age groups</w:t>
      </w:r>
      <w:r w:rsidR="000F37F3">
        <w:rPr>
          <w:spacing w:val="5"/>
          <w:kern w:val="1"/>
        </w:rPr>
        <w:t>.</w:t>
      </w:r>
    </w:p>
    <w:p w:rsidR="002E3252" w:rsidRDefault="00A27D7C" w:rsidP="00EC5EC4">
      <w:pPr>
        <w:widowControl w:val="0"/>
        <w:autoSpaceDE w:val="0"/>
        <w:autoSpaceDN w:val="0"/>
        <w:adjustRightInd w:val="0"/>
        <w:spacing w:line="226" w:lineRule="auto"/>
        <w:rPr>
          <w:spacing w:val="5"/>
          <w:kern w:val="1"/>
        </w:rPr>
      </w:pPr>
      <w:r>
        <w:rPr>
          <w:spacing w:val="5"/>
          <w:kern w:val="1"/>
        </w:rPr>
        <w:t xml:space="preserve">The total average rating of all the age groups is </w:t>
      </w:r>
      <w:r w:rsidRPr="000F37F3">
        <w:rPr>
          <w:b/>
          <w:spacing w:val="5"/>
          <w:kern w:val="1"/>
        </w:rPr>
        <w:t>36.42975</w:t>
      </w:r>
      <w:r>
        <w:rPr>
          <w:spacing w:val="5"/>
          <w:kern w:val="1"/>
        </w:rPr>
        <w:t>.</w:t>
      </w:r>
    </w:p>
    <w:p w:rsidR="00EC5EC4" w:rsidRDefault="00A27D7C" w:rsidP="00EC5EC4">
      <w:pPr>
        <w:widowControl w:val="0"/>
        <w:autoSpaceDE w:val="0"/>
        <w:autoSpaceDN w:val="0"/>
        <w:adjustRightInd w:val="0"/>
        <w:spacing w:line="226" w:lineRule="auto"/>
        <w:rPr>
          <w:spacing w:val="5"/>
          <w:kern w:val="1"/>
        </w:rPr>
      </w:pPr>
      <w:r>
        <w:rPr>
          <w:noProof/>
        </w:rPr>
        <w:drawing>
          <wp:inline distT="0" distB="0" distL="0" distR="0">
            <wp:extent cx="4729163" cy="2796185"/>
            <wp:effectExtent l="0" t="0" r="0" b="4445"/>
            <wp:docPr id="1" name="Picture 1" descr="C:\Users\Dhaval Sonawane\AppData\Local\Microsoft\Windows\INetCacheContent.Word\agebas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val Sonawane\AppData\Local\Microsoft\Windows\INetCacheContent.Word\agebase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8268" cy="2813394"/>
                    </a:xfrm>
                    <a:prstGeom prst="rect">
                      <a:avLst/>
                    </a:prstGeom>
                    <a:noFill/>
                    <a:ln>
                      <a:noFill/>
                    </a:ln>
                  </pic:spPr>
                </pic:pic>
              </a:graphicData>
            </a:graphic>
          </wp:inline>
        </w:drawing>
      </w:r>
    </w:p>
    <w:p w:rsidR="002E3252" w:rsidRDefault="002E3252"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spacing w:val="5"/>
          <w:kern w:val="1"/>
        </w:rPr>
      </w:pPr>
      <w:r>
        <w:rPr>
          <w:b/>
          <w:bCs/>
          <w:spacing w:val="24"/>
          <w:kern w:val="1"/>
        </w:rPr>
        <w:t>3.3</w:t>
      </w:r>
      <w:r w:rsidR="00EC5EC4" w:rsidRPr="00EC5EC4">
        <w:rPr>
          <w:b/>
          <w:bCs/>
          <w:spacing w:val="24"/>
          <w:kern w:val="1"/>
        </w:rPr>
        <w:t>.2</w:t>
      </w:r>
      <w:r w:rsidR="00E21777">
        <w:rPr>
          <w:b/>
          <w:bCs/>
          <w:spacing w:val="24"/>
          <w:kern w:val="1"/>
        </w:rPr>
        <w:tab/>
      </w:r>
      <w:r w:rsidR="00EC5EC4" w:rsidRPr="00EC5EC4">
        <w:rPr>
          <w:b/>
          <w:bCs/>
          <w:spacing w:val="24"/>
          <w:kern w:val="1"/>
        </w:rPr>
        <w:t>Track R</w:t>
      </w:r>
      <w:r w:rsidR="00EC5EC4">
        <w:rPr>
          <w:b/>
          <w:bCs/>
          <w:spacing w:val="24"/>
          <w:kern w:val="1"/>
        </w:rPr>
        <w:t>atings by User Work Information</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Here the data was grouped by User work information and the average ratings will be calculated for each group. Based on these average ratings, new track ratings were predicted.</w:t>
      </w:r>
      <w:r w:rsidR="000F37F3">
        <w:rPr>
          <w:spacing w:val="5"/>
          <w:kern w:val="1"/>
        </w:rPr>
        <w:t xml:space="preserve"> Below is the bar plot of average ratings by users as per their occupation. </w:t>
      </w:r>
    </w:p>
    <w:p w:rsidR="000F37F3" w:rsidRDefault="000F37F3" w:rsidP="000F37F3">
      <w:pPr>
        <w:widowControl w:val="0"/>
        <w:autoSpaceDE w:val="0"/>
        <w:autoSpaceDN w:val="0"/>
        <w:adjustRightInd w:val="0"/>
        <w:spacing w:line="226" w:lineRule="auto"/>
        <w:ind w:left="-360"/>
        <w:rPr>
          <w:spacing w:val="5"/>
          <w:kern w:val="1"/>
        </w:rPr>
      </w:pPr>
      <w:r>
        <w:rPr>
          <w:noProof/>
        </w:rPr>
        <w:drawing>
          <wp:inline distT="0" distB="0" distL="0" distR="0">
            <wp:extent cx="6007735" cy="3993357"/>
            <wp:effectExtent l="0" t="0" r="0" b="7620"/>
            <wp:docPr id="2" name="Picture 2" descr="C:\Users\Dhaval Sonawane\AppData\Local\Microsoft\Windows\INetCacheContent.Word\occup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val Sonawane\AppData\Local\Microsoft\Windows\INetCacheContent.Word\occupation.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6073" cy="4018840"/>
                    </a:xfrm>
                    <a:prstGeom prst="rect">
                      <a:avLst/>
                    </a:prstGeom>
                    <a:noFill/>
                    <a:ln>
                      <a:noFill/>
                    </a:ln>
                  </pic:spPr>
                </pic:pic>
              </a:graphicData>
            </a:graphic>
          </wp:inline>
        </w:drawing>
      </w:r>
    </w:p>
    <w:p w:rsidR="00EC5EC4" w:rsidRPr="00EC5EC4" w:rsidRDefault="00EC5EC4" w:rsidP="00EC5EC4">
      <w:pPr>
        <w:widowControl w:val="0"/>
        <w:autoSpaceDE w:val="0"/>
        <w:autoSpaceDN w:val="0"/>
        <w:adjustRightInd w:val="0"/>
        <w:spacing w:line="226" w:lineRule="auto"/>
        <w:rPr>
          <w:spacing w:val="5"/>
          <w:kern w:val="1"/>
        </w:rPr>
      </w:pPr>
    </w:p>
    <w:p w:rsidR="00EC5EC4" w:rsidRPr="00EC5EC4" w:rsidRDefault="00404F09" w:rsidP="00EC5EC4">
      <w:pPr>
        <w:widowControl w:val="0"/>
        <w:autoSpaceDE w:val="0"/>
        <w:autoSpaceDN w:val="0"/>
        <w:adjustRightInd w:val="0"/>
        <w:spacing w:before="0" w:line="226" w:lineRule="auto"/>
        <w:jc w:val="left"/>
        <w:rPr>
          <w:b/>
          <w:bCs/>
          <w:spacing w:val="24"/>
          <w:kern w:val="1"/>
        </w:rPr>
      </w:pPr>
      <w:r>
        <w:rPr>
          <w:b/>
          <w:bCs/>
          <w:spacing w:val="24"/>
          <w:kern w:val="1"/>
        </w:rPr>
        <w:t>3.3</w:t>
      </w:r>
      <w:r w:rsidR="00EC5EC4" w:rsidRPr="00EC5EC4">
        <w:rPr>
          <w:b/>
          <w:bCs/>
          <w:spacing w:val="24"/>
          <w:kern w:val="1"/>
        </w:rPr>
        <w:t>.3</w:t>
      </w:r>
      <w:r w:rsidR="004B17F5">
        <w:rPr>
          <w:b/>
          <w:bCs/>
          <w:spacing w:val="24"/>
          <w:kern w:val="1"/>
        </w:rPr>
        <w:tab/>
      </w:r>
      <w:r w:rsidR="00EC5EC4" w:rsidRPr="00EC5EC4">
        <w:rPr>
          <w:b/>
          <w:bCs/>
          <w:spacing w:val="24"/>
          <w:kern w:val="1"/>
        </w:rPr>
        <w:t>T</w:t>
      </w:r>
      <w:r w:rsidR="00EC5EC4">
        <w:rPr>
          <w:b/>
          <w:bCs/>
          <w:spacing w:val="24"/>
          <w:kern w:val="1"/>
        </w:rPr>
        <w:t>rack ratings by user similarity</w:t>
      </w:r>
    </w:p>
    <w:p w:rsidR="00EC5EC4" w:rsidRDefault="00EC5EC4" w:rsidP="00EC5EC4">
      <w:pPr>
        <w:widowControl w:val="0"/>
        <w:autoSpaceDE w:val="0"/>
        <w:autoSpaceDN w:val="0"/>
        <w:adjustRightInd w:val="0"/>
        <w:spacing w:line="226" w:lineRule="auto"/>
        <w:rPr>
          <w:spacing w:val="5"/>
          <w:kern w:val="1"/>
        </w:rPr>
      </w:pPr>
      <w:r w:rsidRPr="00EC5EC4">
        <w:rPr>
          <w:spacing w:val="5"/>
          <w:kern w:val="1"/>
        </w:rPr>
        <w:t xml:space="preserve">We </w:t>
      </w:r>
      <w:r w:rsidR="00B70B57">
        <w:rPr>
          <w:spacing w:val="5"/>
          <w:kern w:val="1"/>
        </w:rPr>
        <w:t>found</w:t>
      </w:r>
      <w:r w:rsidRPr="00EC5EC4">
        <w:rPr>
          <w:spacing w:val="5"/>
          <w:kern w:val="1"/>
        </w:rPr>
        <w:t xml:space="preserve"> </w:t>
      </w:r>
      <w:r w:rsidR="007D6508">
        <w:rPr>
          <w:spacing w:val="5"/>
          <w:kern w:val="1"/>
        </w:rPr>
        <w:t>similar users with the help of P</w:t>
      </w:r>
      <w:r w:rsidRPr="00EC5EC4">
        <w:rPr>
          <w:spacing w:val="5"/>
          <w:kern w:val="1"/>
        </w:rPr>
        <w:t>earson</w:t>
      </w:r>
      <w:r w:rsidR="00394FD6">
        <w:rPr>
          <w:spacing w:val="5"/>
          <w:kern w:val="1"/>
        </w:rPr>
        <w:t xml:space="preserve"> correlation </w:t>
      </w:r>
      <w:r w:rsidRPr="00EC5EC4">
        <w:rPr>
          <w:spacing w:val="5"/>
          <w:kern w:val="1"/>
        </w:rPr>
        <w:t>between every pair of users. Values for all pairs of users above a certain threshold will be considered to be similar. To predict the rating of a song by a user we calculate</w:t>
      </w:r>
      <w:r w:rsidR="00B70B57">
        <w:rPr>
          <w:spacing w:val="5"/>
          <w:kern w:val="1"/>
        </w:rPr>
        <w:t>d</w:t>
      </w:r>
      <w:r w:rsidRPr="00EC5EC4">
        <w:rPr>
          <w:spacing w:val="5"/>
          <w:kern w:val="1"/>
        </w:rPr>
        <w:t xml:space="preserve"> the mean of ratings given by all the similar users to the given user.</w:t>
      </w:r>
      <w:r w:rsidR="00B70B57">
        <w:rPr>
          <w:spacing w:val="5"/>
          <w:kern w:val="1"/>
        </w:rPr>
        <w:t xml:space="preserve"> This method did not work as there were not enough rating for a track by many users.</w:t>
      </w:r>
    </w:p>
    <w:p w:rsidR="00B70B57" w:rsidRDefault="00B70B57" w:rsidP="00EC5EC4">
      <w:pPr>
        <w:widowControl w:val="0"/>
        <w:autoSpaceDE w:val="0"/>
        <w:autoSpaceDN w:val="0"/>
        <w:adjustRightInd w:val="0"/>
        <w:spacing w:line="226" w:lineRule="auto"/>
        <w:rPr>
          <w:spacing w:val="5"/>
          <w:kern w:val="1"/>
        </w:rPr>
      </w:pPr>
    </w:p>
    <w:p w:rsidR="00B70B57" w:rsidRPr="00EC5EC4" w:rsidRDefault="00B70B57" w:rsidP="00B70B57">
      <w:pPr>
        <w:widowControl w:val="0"/>
        <w:autoSpaceDE w:val="0"/>
        <w:autoSpaceDN w:val="0"/>
        <w:adjustRightInd w:val="0"/>
        <w:spacing w:before="0" w:line="226" w:lineRule="auto"/>
        <w:rPr>
          <w:b/>
          <w:bCs/>
          <w:spacing w:val="24"/>
          <w:kern w:val="1"/>
        </w:rPr>
      </w:pPr>
      <w:r w:rsidRPr="00EC5EC4">
        <w:rPr>
          <w:b/>
          <w:bCs/>
          <w:spacing w:val="24"/>
          <w:kern w:val="1"/>
        </w:rPr>
        <w:t>3.</w:t>
      </w:r>
      <w:r>
        <w:rPr>
          <w:b/>
          <w:bCs/>
          <w:spacing w:val="24"/>
          <w:kern w:val="1"/>
        </w:rPr>
        <w:t>4</w:t>
      </w:r>
      <w:r w:rsidRPr="00944E16">
        <w:rPr>
          <w:b/>
          <w:bCs/>
          <w:spacing w:val="24"/>
          <w:kern w:val="1"/>
        </w:rPr>
        <w:tab/>
      </w:r>
      <w:r>
        <w:rPr>
          <w:b/>
          <w:bCs/>
          <w:spacing w:val="24"/>
          <w:kern w:val="1"/>
        </w:rPr>
        <w:t>Visualization</w:t>
      </w:r>
      <w:r w:rsidR="00CA4A88">
        <w:rPr>
          <w:b/>
          <w:bCs/>
          <w:spacing w:val="24"/>
          <w:kern w:val="1"/>
        </w:rPr>
        <w:t>s</w:t>
      </w:r>
    </w:p>
    <w:p w:rsidR="00B70B57" w:rsidRDefault="00B70B57" w:rsidP="00B70B57">
      <w:pPr>
        <w:widowControl w:val="0"/>
        <w:autoSpaceDE w:val="0"/>
        <w:autoSpaceDN w:val="0"/>
        <w:adjustRightInd w:val="0"/>
        <w:spacing w:line="226" w:lineRule="auto"/>
        <w:rPr>
          <w:spacing w:val="5"/>
          <w:kern w:val="1"/>
        </w:rPr>
      </w:pPr>
      <w:r>
        <w:rPr>
          <w:spacing w:val="5"/>
          <w:kern w:val="1"/>
        </w:rPr>
        <w:t>We tried to find the important adjectives used for the tracks based on the user ratings and gender. Below are the word clouds visualizing these adjectives.</w:t>
      </w:r>
    </w:p>
    <w:p w:rsidR="00B70B57" w:rsidRDefault="00B70B57" w:rsidP="00B70B57">
      <w:pPr>
        <w:widowControl w:val="0"/>
        <w:autoSpaceDE w:val="0"/>
        <w:autoSpaceDN w:val="0"/>
        <w:adjustRightInd w:val="0"/>
        <w:spacing w:line="226" w:lineRule="auto"/>
        <w:rPr>
          <w:spacing w:val="5"/>
          <w:kern w:val="1"/>
        </w:rPr>
      </w:pPr>
    </w:p>
    <w:p w:rsidR="00B70B57" w:rsidRPr="00B70B57" w:rsidRDefault="00B70B57" w:rsidP="00B70B57">
      <w:pPr>
        <w:widowControl w:val="0"/>
        <w:autoSpaceDE w:val="0"/>
        <w:autoSpaceDN w:val="0"/>
        <w:adjustRightInd w:val="0"/>
        <w:spacing w:before="0" w:line="226" w:lineRule="auto"/>
        <w:jc w:val="left"/>
        <w:rPr>
          <w:b/>
          <w:bCs/>
          <w:spacing w:val="24"/>
          <w:kern w:val="1"/>
        </w:rPr>
      </w:pPr>
      <w:r>
        <w:rPr>
          <w:b/>
          <w:bCs/>
          <w:spacing w:val="24"/>
          <w:kern w:val="1"/>
        </w:rPr>
        <w:t>3.</w:t>
      </w:r>
      <w:r>
        <w:rPr>
          <w:b/>
          <w:bCs/>
          <w:spacing w:val="24"/>
          <w:kern w:val="1"/>
        </w:rPr>
        <w:t>4.1</w:t>
      </w:r>
      <w:r>
        <w:rPr>
          <w:b/>
          <w:bCs/>
          <w:spacing w:val="24"/>
          <w:kern w:val="1"/>
        </w:rPr>
        <w:tab/>
      </w:r>
      <w:r>
        <w:rPr>
          <w:b/>
          <w:bCs/>
          <w:spacing w:val="24"/>
          <w:kern w:val="1"/>
        </w:rPr>
        <w:t xml:space="preserve">Gender based </w:t>
      </w:r>
    </w:p>
    <w:p w:rsidR="00B70B57" w:rsidRDefault="00B70B57" w:rsidP="00B70B57">
      <w:pPr>
        <w:widowControl w:val="0"/>
        <w:autoSpaceDE w:val="0"/>
        <w:autoSpaceDN w:val="0"/>
        <w:adjustRightInd w:val="0"/>
        <w:spacing w:line="226" w:lineRule="auto"/>
        <w:rPr>
          <w:spacing w:val="5"/>
          <w:kern w:val="1"/>
        </w:rPr>
      </w:pPr>
      <w:r w:rsidRPr="00B70B57">
        <w:rPr>
          <w:spacing w:val="5"/>
          <w:kern w:val="1"/>
        </w:rPr>
        <w:t>Word</w:t>
      </w:r>
      <w:r>
        <w:rPr>
          <w:spacing w:val="5"/>
          <w:kern w:val="1"/>
        </w:rPr>
        <w:t xml:space="preserve"> </w:t>
      </w:r>
      <w:r w:rsidRPr="00B70B57">
        <w:rPr>
          <w:spacing w:val="5"/>
          <w:kern w:val="1"/>
        </w:rPr>
        <w:t>Cloud for Male</w:t>
      </w:r>
      <w:r>
        <w:rPr>
          <w:spacing w:val="5"/>
          <w:kern w:val="1"/>
        </w:rPr>
        <w:t>s</w:t>
      </w:r>
      <w:r w:rsidRPr="00B70B57">
        <w:rPr>
          <w:spacing w:val="5"/>
          <w:kern w:val="1"/>
        </w:rPr>
        <w:t xml:space="preserve"> vs Female</w:t>
      </w:r>
      <w:r>
        <w:rPr>
          <w:spacing w:val="5"/>
          <w:kern w:val="1"/>
        </w:rPr>
        <w:t>s</w:t>
      </w:r>
      <w:r w:rsidRPr="00B70B57">
        <w:rPr>
          <w:spacing w:val="5"/>
          <w:kern w:val="1"/>
        </w:rPr>
        <w:t xml:space="preserve"> respondents with respect to the kind of words they use.</w:t>
      </w:r>
      <w:r>
        <w:rPr>
          <w:spacing w:val="5"/>
          <w:kern w:val="1"/>
        </w:rPr>
        <w:t xml:space="preserve"> </w:t>
      </w:r>
      <w:r w:rsidR="0038272F">
        <w:rPr>
          <w:spacing w:val="5"/>
          <w:kern w:val="1"/>
        </w:rPr>
        <w:t xml:space="preserve">As seen, the top three words for Males and Females are the same: </w:t>
      </w:r>
      <w:r w:rsidR="0038272F" w:rsidRPr="0038272F">
        <w:rPr>
          <w:b/>
          <w:spacing w:val="5"/>
          <w:kern w:val="1"/>
        </w:rPr>
        <w:t>Distinctive, Ca</w:t>
      </w:r>
      <w:r w:rsidR="00D31CE9">
        <w:rPr>
          <w:b/>
          <w:spacing w:val="5"/>
          <w:kern w:val="1"/>
        </w:rPr>
        <w:t>tchy and</w:t>
      </w:r>
      <w:r w:rsidR="0038272F" w:rsidRPr="0038272F">
        <w:rPr>
          <w:b/>
          <w:spacing w:val="5"/>
          <w:kern w:val="1"/>
        </w:rPr>
        <w:t xml:space="preserve"> </w:t>
      </w:r>
      <w:proofErr w:type="spellStart"/>
      <w:r w:rsidR="0038272F" w:rsidRPr="0038272F">
        <w:rPr>
          <w:b/>
          <w:spacing w:val="5"/>
          <w:kern w:val="1"/>
        </w:rPr>
        <w:t>Good.Lyrics</w:t>
      </w:r>
      <w:proofErr w:type="spellEnd"/>
      <w:r w:rsidR="0038272F" w:rsidRPr="0038272F">
        <w:rPr>
          <w:b/>
          <w:spacing w:val="5"/>
          <w:kern w:val="1"/>
        </w:rPr>
        <w:t>.</w:t>
      </w:r>
    </w:p>
    <w:p w:rsidR="00B70B57" w:rsidRDefault="00B70B57" w:rsidP="00B70B57">
      <w:pPr>
        <w:widowControl w:val="0"/>
        <w:autoSpaceDE w:val="0"/>
        <w:autoSpaceDN w:val="0"/>
        <w:adjustRightInd w:val="0"/>
        <w:spacing w:line="226" w:lineRule="auto"/>
        <w:jc w:val="center"/>
        <w:rPr>
          <w:spacing w:val="5"/>
          <w:kern w:val="1"/>
        </w:rPr>
      </w:pPr>
      <w:r>
        <w:rPr>
          <w:noProof/>
        </w:rPr>
        <w:lastRenderedPageBreak/>
        <w:drawing>
          <wp:inline distT="0" distB="0" distL="0" distR="0">
            <wp:extent cx="4786312" cy="2493010"/>
            <wp:effectExtent l="0" t="0" r="0" b="2540"/>
            <wp:docPr id="6" name="Picture 6" descr="C:\Users\Dhaval Sonawane\AppData\Local\Microsoft\Windows\INetCacheContent.Word\wc_ma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haval Sonawane\AppData\Local\Microsoft\Windows\INetCacheContent.Word\wc_mal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008" cy="2527750"/>
                    </a:xfrm>
                    <a:prstGeom prst="rect">
                      <a:avLst/>
                    </a:prstGeom>
                    <a:noFill/>
                    <a:ln>
                      <a:noFill/>
                    </a:ln>
                  </pic:spPr>
                </pic:pic>
              </a:graphicData>
            </a:graphic>
          </wp:inline>
        </w:drawing>
      </w:r>
    </w:p>
    <w:p w:rsidR="00D31CE9" w:rsidRDefault="00D31CE9" w:rsidP="00B70B57">
      <w:pPr>
        <w:widowControl w:val="0"/>
        <w:autoSpaceDE w:val="0"/>
        <w:autoSpaceDN w:val="0"/>
        <w:adjustRightInd w:val="0"/>
        <w:spacing w:line="226" w:lineRule="auto"/>
        <w:jc w:val="center"/>
        <w:rPr>
          <w:spacing w:val="5"/>
          <w:kern w:val="1"/>
        </w:rPr>
      </w:pPr>
    </w:p>
    <w:p w:rsidR="00D31CE9" w:rsidRPr="00B70B57" w:rsidRDefault="00877773" w:rsidP="00877773">
      <w:pPr>
        <w:widowControl w:val="0"/>
        <w:autoSpaceDE w:val="0"/>
        <w:autoSpaceDN w:val="0"/>
        <w:adjustRightInd w:val="0"/>
        <w:spacing w:before="0" w:line="226" w:lineRule="auto"/>
        <w:jc w:val="left"/>
        <w:rPr>
          <w:b/>
          <w:bCs/>
          <w:spacing w:val="24"/>
          <w:kern w:val="1"/>
        </w:rPr>
      </w:pPr>
      <w:r>
        <w:rPr>
          <w:b/>
          <w:bCs/>
          <w:spacing w:val="24"/>
          <w:kern w:val="1"/>
        </w:rPr>
        <w:t>3.4.</w:t>
      </w:r>
      <w:r>
        <w:rPr>
          <w:b/>
          <w:bCs/>
          <w:spacing w:val="24"/>
          <w:kern w:val="1"/>
        </w:rPr>
        <w:t>2</w:t>
      </w:r>
      <w:r>
        <w:rPr>
          <w:b/>
          <w:bCs/>
          <w:spacing w:val="24"/>
          <w:kern w:val="1"/>
        </w:rPr>
        <w:tab/>
      </w:r>
      <w:r w:rsidR="00311730">
        <w:rPr>
          <w:b/>
          <w:bCs/>
          <w:spacing w:val="24"/>
          <w:kern w:val="1"/>
        </w:rPr>
        <w:t>Track Rating based</w:t>
      </w:r>
      <w:r>
        <w:rPr>
          <w:b/>
          <w:bCs/>
          <w:spacing w:val="24"/>
          <w:kern w:val="1"/>
        </w:rPr>
        <w:t xml:space="preserve"> </w:t>
      </w:r>
    </w:p>
    <w:p w:rsidR="00877773" w:rsidRDefault="00877773" w:rsidP="00877773">
      <w:pPr>
        <w:widowControl w:val="0"/>
        <w:autoSpaceDE w:val="0"/>
        <w:autoSpaceDN w:val="0"/>
        <w:adjustRightInd w:val="0"/>
        <w:spacing w:line="226" w:lineRule="auto"/>
        <w:rPr>
          <w:spacing w:val="5"/>
          <w:kern w:val="1"/>
        </w:rPr>
      </w:pPr>
      <w:r w:rsidRPr="00B70B57">
        <w:rPr>
          <w:spacing w:val="5"/>
          <w:kern w:val="1"/>
        </w:rPr>
        <w:t>Word</w:t>
      </w:r>
      <w:r>
        <w:rPr>
          <w:spacing w:val="5"/>
          <w:kern w:val="1"/>
        </w:rPr>
        <w:t xml:space="preserve"> </w:t>
      </w:r>
      <w:r w:rsidRPr="00B70B57">
        <w:rPr>
          <w:spacing w:val="5"/>
          <w:kern w:val="1"/>
        </w:rPr>
        <w:t xml:space="preserve">Cloud for </w:t>
      </w:r>
      <w:r w:rsidR="00311730">
        <w:rPr>
          <w:spacing w:val="5"/>
          <w:kern w:val="1"/>
        </w:rPr>
        <w:t>important adjectives based on the track ratings given by users</w:t>
      </w:r>
      <w:r w:rsidRPr="00B70B57">
        <w:rPr>
          <w:spacing w:val="5"/>
          <w:kern w:val="1"/>
        </w:rPr>
        <w:t>.</w:t>
      </w:r>
      <w:r>
        <w:rPr>
          <w:spacing w:val="5"/>
          <w:kern w:val="1"/>
        </w:rPr>
        <w:t xml:space="preserve"> </w:t>
      </w:r>
      <w:r w:rsidR="0038272F">
        <w:rPr>
          <w:spacing w:val="5"/>
          <w:kern w:val="1"/>
        </w:rPr>
        <w:t xml:space="preserve">As seen, the top </w:t>
      </w:r>
      <w:r w:rsidR="00D31CE9">
        <w:rPr>
          <w:spacing w:val="5"/>
          <w:kern w:val="1"/>
        </w:rPr>
        <w:t xml:space="preserve">5 words are: </w:t>
      </w:r>
      <w:r w:rsidR="00D31CE9" w:rsidRPr="00D31CE9">
        <w:rPr>
          <w:b/>
          <w:spacing w:val="5"/>
          <w:kern w:val="1"/>
        </w:rPr>
        <w:t>Genius, Exciting, Sophisticated, Superstar and Inspiring</w:t>
      </w:r>
      <w:r w:rsidR="00D31CE9">
        <w:rPr>
          <w:spacing w:val="5"/>
          <w:kern w:val="1"/>
        </w:rPr>
        <w:t>.</w:t>
      </w:r>
    </w:p>
    <w:p w:rsidR="00B70B57" w:rsidRDefault="00311730" w:rsidP="00EC5EC4">
      <w:pPr>
        <w:widowControl w:val="0"/>
        <w:autoSpaceDE w:val="0"/>
        <w:autoSpaceDN w:val="0"/>
        <w:adjustRightInd w:val="0"/>
        <w:spacing w:line="226" w:lineRule="auto"/>
        <w:rPr>
          <w:spacing w:val="5"/>
          <w:kern w:val="1"/>
        </w:rPr>
      </w:pPr>
      <w:r>
        <w:rPr>
          <w:noProof/>
        </w:rPr>
        <w:drawing>
          <wp:inline distT="0" distB="0" distL="0" distR="0">
            <wp:extent cx="5029200" cy="3098780"/>
            <wp:effectExtent l="0" t="0" r="0" b="6985"/>
            <wp:docPr id="7" name="Picture 7" descr="C:\Users\Dhaval Sonawane\AppData\Local\Microsoft\Windows\INetCacheContent.Word\wc_trackra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haval Sonawane\AppData\Local\Microsoft\Windows\INetCacheContent.Word\wc_trackrating.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098780"/>
                    </a:xfrm>
                    <a:prstGeom prst="rect">
                      <a:avLst/>
                    </a:prstGeom>
                    <a:noFill/>
                    <a:ln>
                      <a:noFill/>
                    </a:ln>
                  </pic:spPr>
                </pic:pic>
              </a:graphicData>
            </a:graphic>
          </wp:inline>
        </w:drawing>
      </w:r>
    </w:p>
    <w:p w:rsidR="00877773" w:rsidRDefault="00877773" w:rsidP="00EC5EC4">
      <w:pPr>
        <w:widowControl w:val="0"/>
        <w:autoSpaceDE w:val="0"/>
        <w:autoSpaceDN w:val="0"/>
        <w:adjustRightInd w:val="0"/>
        <w:spacing w:line="226" w:lineRule="auto"/>
        <w:rPr>
          <w:spacing w:val="5"/>
          <w:kern w:val="1"/>
        </w:rPr>
      </w:pPr>
    </w:p>
    <w:p w:rsidR="00CA4A88" w:rsidRDefault="00CA4A88" w:rsidP="00EC5EC4">
      <w:pPr>
        <w:widowControl w:val="0"/>
        <w:autoSpaceDE w:val="0"/>
        <w:autoSpaceDN w:val="0"/>
        <w:adjustRightInd w:val="0"/>
        <w:spacing w:line="226" w:lineRule="auto"/>
        <w:rPr>
          <w:spacing w:val="5"/>
          <w:kern w:val="1"/>
        </w:rPr>
      </w:pPr>
      <w:r>
        <w:rPr>
          <w:spacing w:val="5"/>
          <w:kern w:val="1"/>
        </w:rPr>
        <w:t>The below bar plot shows the average ratings for songs when a particular adjective is used to describe it.</w:t>
      </w:r>
    </w:p>
    <w:p w:rsidR="00CA4A88" w:rsidRDefault="00CA4A88" w:rsidP="00EC5EC4">
      <w:pPr>
        <w:widowControl w:val="0"/>
        <w:autoSpaceDE w:val="0"/>
        <w:autoSpaceDN w:val="0"/>
        <w:adjustRightInd w:val="0"/>
        <w:spacing w:line="226" w:lineRule="auto"/>
        <w:rPr>
          <w:spacing w:val="5"/>
          <w:kern w:val="1"/>
        </w:rPr>
      </w:pPr>
      <w:r>
        <w:rPr>
          <w:noProof/>
        </w:rPr>
        <w:lastRenderedPageBreak/>
        <w:drawing>
          <wp:inline distT="0" distB="0" distL="0" distR="0">
            <wp:extent cx="5876925" cy="5379244"/>
            <wp:effectExtent l="0" t="0" r="0" b="0"/>
            <wp:docPr id="9" name="Picture 9" descr="C:\Users\Dhaval Sonawane\AppData\Local\Microsoft\Windows\INetCacheContent.Word\word_rati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haval Sonawane\AppData\Local\Microsoft\Windows\INetCacheContent.Word\word_ratin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8295" cy="5389651"/>
                    </a:xfrm>
                    <a:prstGeom prst="rect">
                      <a:avLst/>
                    </a:prstGeom>
                    <a:noFill/>
                    <a:ln>
                      <a:noFill/>
                    </a:ln>
                  </pic:spPr>
                </pic:pic>
              </a:graphicData>
            </a:graphic>
          </wp:inline>
        </w:drawing>
      </w:r>
    </w:p>
    <w:p w:rsidR="00CA4A88" w:rsidRDefault="00CA4A88" w:rsidP="00EC5EC4">
      <w:pPr>
        <w:widowControl w:val="0"/>
        <w:autoSpaceDE w:val="0"/>
        <w:autoSpaceDN w:val="0"/>
        <w:adjustRightInd w:val="0"/>
        <w:spacing w:line="226" w:lineRule="auto"/>
        <w:rPr>
          <w:spacing w:val="5"/>
          <w:kern w:val="1"/>
        </w:rPr>
      </w:pPr>
    </w:p>
    <w:p w:rsidR="00CA4A88" w:rsidRDefault="00CA4A88" w:rsidP="00CA4A88">
      <w:pPr>
        <w:widowControl w:val="0"/>
        <w:autoSpaceDE w:val="0"/>
        <w:autoSpaceDN w:val="0"/>
        <w:adjustRightInd w:val="0"/>
        <w:spacing w:before="0" w:line="226" w:lineRule="auto"/>
        <w:jc w:val="left"/>
        <w:rPr>
          <w:b/>
          <w:bCs/>
          <w:spacing w:val="24"/>
          <w:kern w:val="1"/>
        </w:rPr>
      </w:pPr>
      <w:r>
        <w:rPr>
          <w:b/>
          <w:bCs/>
          <w:spacing w:val="24"/>
          <w:kern w:val="1"/>
        </w:rPr>
        <w:t>3.4.</w:t>
      </w:r>
      <w:r>
        <w:rPr>
          <w:b/>
          <w:bCs/>
          <w:spacing w:val="24"/>
          <w:kern w:val="1"/>
        </w:rPr>
        <w:t>3</w:t>
      </w:r>
      <w:r>
        <w:rPr>
          <w:b/>
          <w:bCs/>
          <w:spacing w:val="24"/>
          <w:kern w:val="1"/>
        </w:rPr>
        <w:tab/>
      </w:r>
      <w:r w:rsidRPr="00CA4A88">
        <w:rPr>
          <w:b/>
          <w:bCs/>
          <w:spacing w:val="24"/>
          <w:kern w:val="1"/>
        </w:rPr>
        <w:t>Word Similarity Hierarchy by Artist Word Co-</w:t>
      </w:r>
      <w:r w:rsidR="006A3BCE" w:rsidRPr="00CA4A88">
        <w:rPr>
          <w:b/>
          <w:bCs/>
          <w:spacing w:val="24"/>
          <w:kern w:val="1"/>
        </w:rPr>
        <w:t>Occurrence</w:t>
      </w:r>
    </w:p>
    <w:p w:rsidR="00CA4A88" w:rsidRDefault="00CA4A88" w:rsidP="00CA4A88">
      <w:pPr>
        <w:widowControl w:val="0"/>
        <w:autoSpaceDE w:val="0"/>
        <w:autoSpaceDN w:val="0"/>
        <w:adjustRightInd w:val="0"/>
        <w:spacing w:before="0" w:line="226" w:lineRule="auto"/>
        <w:jc w:val="left"/>
        <w:rPr>
          <w:bCs/>
          <w:spacing w:val="24"/>
          <w:kern w:val="1"/>
        </w:rPr>
      </w:pPr>
    </w:p>
    <w:p w:rsidR="00CA4A88" w:rsidRPr="00CA4A88" w:rsidRDefault="00CA4A88" w:rsidP="00CA4A88">
      <w:pPr>
        <w:widowControl w:val="0"/>
        <w:autoSpaceDE w:val="0"/>
        <w:autoSpaceDN w:val="0"/>
        <w:adjustRightInd w:val="0"/>
        <w:spacing w:before="0" w:line="226" w:lineRule="auto"/>
        <w:jc w:val="left"/>
        <w:rPr>
          <w:bCs/>
          <w:spacing w:val="24"/>
          <w:kern w:val="1"/>
        </w:rPr>
      </w:pPr>
      <w:r w:rsidRPr="00CA4A88">
        <w:rPr>
          <w:bCs/>
          <w:spacing w:val="24"/>
          <w:kern w:val="1"/>
        </w:rPr>
        <w:t>Below</w:t>
      </w:r>
      <w:r>
        <w:rPr>
          <w:bCs/>
          <w:spacing w:val="24"/>
          <w:kern w:val="1"/>
        </w:rPr>
        <w:t xml:space="preserve"> dendrogram shows the similarity</w:t>
      </w:r>
      <w:r w:rsidR="00EF2B1D">
        <w:rPr>
          <w:bCs/>
          <w:spacing w:val="24"/>
          <w:kern w:val="1"/>
        </w:rPr>
        <w:t>/correlation</w:t>
      </w:r>
      <w:r>
        <w:rPr>
          <w:bCs/>
          <w:spacing w:val="24"/>
          <w:kern w:val="1"/>
        </w:rPr>
        <w:t xml:space="preserve"> </w:t>
      </w:r>
      <w:r w:rsidR="00EF2B1D">
        <w:rPr>
          <w:bCs/>
          <w:spacing w:val="24"/>
          <w:kern w:val="1"/>
        </w:rPr>
        <w:t xml:space="preserve">between adjectives used by the users to describe the tracks by an artist. It helps more in predicting the rating for a given track based on the </w:t>
      </w:r>
      <w:r w:rsidR="007E2C4D">
        <w:rPr>
          <w:bCs/>
          <w:spacing w:val="24"/>
          <w:kern w:val="1"/>
        </w:rPr>
        <w:t xml:space="preserve">user’s </w:t>
      </w:r>
      <w:r w:rsidR="00EF2B1D">
        <w:rPr>
          <w:bCs/>
          <w:spacing w:val="24"/>
          <w:kern w:val="1"/>
        </w:rPr>
        <w:t>description.</w:t>
      </w:r>
    </w:p>
    <w:p w:rsidR="00CA4A88" w:rsidRPr="00B70B57" w:rsidRDefault="00CA4A88" w:rsidP="00CA4A88">
      <w:pPr>
        <w:widowControl w:val="0"/>
        <w:autoSpaceDE w:val="0"/>
        <w:autoSpaceDN w:val="0"/>
        <w:adjustRightInd w:val="0"/>
        <w:spacing w:before="0" w:line="226" w:lineRule="auto"/>
        <w:jc w:val="left"/>
        <w:rPr>
          <w:b/>
          <w:bCs/>
          <w:spacing w:val="24"/>
          <w:kern w:val="1"/>
        </w:rPr>
      </w:pPr>
      <w:r>
        <w:rPr>
          <w:noProof/>
        </w:rPr>
        <w:lastRenderedPageBreak/>
        <w:drawing>
          <wp:inline distT="0" distB="0" distL="0" distR="0">
            <wp:extent cx="5029200" cy="4361736"/>
            <wp:effectExtent l="0" t="0" r="0" b="1270"/>
            <wp:docPr id="10" name="Picture 10" descr="C:\Users\Dhaval Sonawane\AppData\Local\Microsoft\Windows\INetCacheContent.Word\wordSimilarityH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haval Sonawane\AppData\Local\Microsoft\Windows\INetCacheContent.Word\wordSimilarityHier.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361736"/>
                    </a:xfrm>
                    <a:prstGeom prst="rect">
                      <a:avLst/>
                    </a:prstGeom>
                    <a:noFill/>
                    <a:ln>
                      <a:noFill/>
                    </a:ln>
                  </pic:spPr>
                </pic:pic>
              </a:graphicData>
            </a:graphic>
          </wp:inline>
        </w:drawing>
      </w:r>
    </w:p>
    <w:p w:rsidR="00CA4A88" w:rsidRDefault="00CA4A88" w:rsidP="00EC5EC4">
      <w:pPr>
        <w:widowControl w:val="0"/>
        <w:autoSpaceDE w:val="0"/>
        <w:autoSpaceDN w:val="0"/>
        <w:adjustRightInd w:val="0"/>
        <w:spacing w:line="226" w:lineRule="auto"/>
        <w:rPr>
          <w:spacing w:val="5"/>
          <w:kern w:val="1"/>
        </w:rPr>
      </w:pPr>
    </w:p>
    <w:p w:rsidR="00AA793D" w:rsidRDefault="00AA793D" w:rsidP="00EC5EC4">
      <w:pPr>
        <w:widowControl w:val="0"/>
        <w:autoSpaceDE w:val="0"/>
        <w:autoSpaceDN w:val="0"/>
        <w:adjustRightInd w:val="0"/>
        <w:spacing w:line="226" w:lineRule="auto"/>
        <w:rPr>
          <w:spacing w:val="5"/>
          <w:kern w:val="1"/>
        </w:rPr>
      </w:pPr>
    </w:p>
    <w:p w:rsidR="00375361" w:rsidRDefault="00375361" w:rsidP="00EC5EC4">
      <w:pPr>
        <w:widowControl w:val="0"/>
        <w:autoSpaceDE w:val="0"/>
        <w:autoSpaceDN w:val="0"/>
        <w:adjustRightInd w:val="0"/>
        <w:spacing w:line="226" w:lineRule="auto"/>
        <w:rPr>
          <w:b/>
          <w:bCs/>
          <w:spacing w:val="24"/>
          <w:kern w:val="1"/>
          <w:sz w:val="24"/>
          <w:szCs w:val="24"/>
        </w:rPr>
      </w:pPr>
      <w:r>
        <w:rPr>
          <w:b/>
          <w:bCs/>
          <w:spacing w:val="24"/>
          <w:kern w:val="1"/>
          <w:sz w:val="24"/>
          <w:szCs w:val="24"/>
        </w:rPr>
        <w:t>4</w:t>
      </w:r>
      <w:r>
        <w:rPr>
          <w:b/>
          <w:bCs/>
          <w:spacing w:val="24"/>
          <w:kern w:val="1"/>
          <w:sz w:val="24"/>
          <w:szCs w:val="24"/>
        </w:rPr>
        <w:tab/>
        <w:t>Conclusion</w:t>
      </w:r>
    </w:p>
    <w:p w:rsidR="006D559C" w:rsidRPr="006D559C" w:rsidRDefault="006D559C" w:rsidP="00EC5EC4">
      <w:pPr>
        <w:widowControl w:val="0"/>
        <w:autoSpaceDE w:val="0"/>
        <w:autoSpaceDN w:val="0"/>
        <w:adjustRightInd w:val="0"/>
        <w:spacing w:line="226" w:lineRule="auto"/>
        <w:rPr>
          <w:spacing w:val="5"/>
          <w:kern w:val="1"/>
        </w:rPr>
      </w:pPr>
    </w:p>
    <w:p w:rsidR="006D559C" w:rsidRDefault="006D559C" w:rsidP="00EC5EC4">
      <w:pPr>
        <w:widowControl w:val="0"/>
        <w:autoSpaceDE w:val="0"/>
        <w:autoSpaceDN w:val="0"/>
        <w:adjustRightInd w:val="0"/>
        <w:spacing w:line="226" w:lineRule="auto"/>
        <w:rPr>
          <w:spacing w:val="5"/>
          <w:kern w:val="1"/>
        </w:rPr>
      </w:pPr>
      <w:r w:rsidRPr="006D559C">
        <w:rPr>
          <w:spacing w:val="5"/>
          <w:kern w:val="1"/>
        </w:rPr>
        <w:t xml:space="preserve">We </w:t>
      </w:r>
      <w:r>
        <w:rPr>
          <w:spacing w:val="5"/>
          <w:kern w:val="1"/>
        </w:rPr>
        <w:t>have tried t</w:t>
      </w:r>
      <w:r w:rsidR="005516CD">
        <w:rPr>
          <w:spacing w:val="5"/>
          <w:kern w:val="1"/>
        </w:rPr>
        <w:t>hree different techniques to predict the track ratings</w:t>
      </w:r>
      <w:r>
        <w:rPr>
          <w:spacing w:val="5"/>
          <w:kern w:val="1"/>
        </w:rPr>
        <w:t>: Linear regression</w:t>
      </w:r>
      <w:r w:rsidR="005516CD">
        <w:rPr>
          <w:spacing w:val="5"/>
          <w:kern w:val="1"/>
        </w:rPr>
        <w:t>, Gradient boosting and Random Forest</w:t>
      </w:r>
      <w:r>
        <w:rPr>
          <w:spacing w:val="5"/>
          <w:kern w:val="1"/>
        </w:rPr>
        <w:t>.</w:t>
      </w:r>
      <w:r w:rsidR="005516CD">
        <w:rPr>
          <w:spacing w:val="5"/>
          <w:kern w:val="1"/>
        </w:rPr>
        <w:t xml:space="preserve"> </w:t>
      </w:r>
      <w:r>
        <w:rPr>
          <w:spacing w:val="5"/>
          <w:kern w:val="1"/>
        </w:rPr>
        <w:t xml:space="preserve">Because of the complexity of the data, linear regression does not perform very well. </w:t>
      </w:r>
      <w:r w:rsidR="005516CD">
        <w:rPr>
          <w:spacing w:val="5"/>
          <w:kern w:val="1"/>
        </w:rPr>
        <w:t>Gradient Boosting performs better than linear regression. However, r</w:t>
      </w:r>
      <w:r>
        <w:rPr>
          <w:spacing w:val="5"/>
          <w:kern w:val="1"/>
        </w:rPr>
        <w:t>andom forest yield</w:t>
      </w:r>
      <w:r w:rsidR="005516CD">
        <w:rPr>
          <w:spacing w:val="5"/>
          <w:kern w:val="1"/>
        </w:rPr>
        <w:t>s</w:t>
      </w:r>
      <w:r>
        <w:rPr>
          <w:spacing w:val="5"/>
          <w:kern w:val="1"/>
        </w:rPr>
        <w:t xml:space="preserve"> </w:t>
      </w:r>
      <w:r w:rsidR="005516CD">
        <w:rPr>
          <w:spacing w:val="5"/>
          <w:kern w:val="1"/>
        </w:rPr>
        <w:t>best</w:t>
      </w:r>
      <w:r>
        <w:rPr>
          <w:spacing w:val="5"/>
          <w:kern w:val="1"/>
        </w:rPr>
        <w:t xml:space="preserve"> results as it is well suited for complex data sets.</w:t>
      </w:r>
      <w:r w:rsidR="005516CD">
        <w:rPr>
          <w:spacing w:val="5"/>
          <w:kern w:val="1"/>
        </w:rPr>
        <w:t xml:space="preserve"> Also, the results for linear regression and random forest can be improved by splitting the data based on artist.</w:t>
      </w:r>
      <w:r w:rsidR="00E559F9">
        <w:rPr>
          <w:spacing w:val="5"/>
          <w:kern w:val="1"/>
        </w:rPr>
        <w:t xml:space="preserve"> As we can see, the RMSE values was improved significantly when we split the dataset by artist.</w:t>
      </w:r>
      <w:bookmarkStart w:id="0" w:name="_GoBack"/>
      <w:bookmarkEnd w:id="0"/>
    </w:p>
    <w:sectPr w:rsidR="006D559C"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DE0D75"/>
    <w:multiLevelType w:val="multilevel"/>
    <w:tmpl w:val="F2A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D4EAB"/>
    <w:multiLevelType w:val="multilevel"/>
    <w:tmpl w:val="559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13FA0"/>
    <w:multiLevelType w:val="multilevel"/>
    <w:tmpl w:val="532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B6A13"/>
    <w:multiLevelType w:val="multilevel"/>
    <w:tmpl w:val="3866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3"/>
  </w:num>
  <w:num w:numId="7">
    <w:abstractNumId w:val="8"/>
  </w:num>
  <w:num w:numId="8">
    <w:abstractNumId w:val="4"/>
  </w:num>
  <w:num w:numId="9">
    <w:abstractNumId w:val="11"/>
  </w:num>
  <w:num w:numId="10">
    <w:abstractNumId w:val="15"/>
  </w:num>
  <w:num w:numId="11">
    <w:abstractNumId w:val="5"/>
  </w:num>
  <w:num w:numId="12">
    <w:abstractNumId w:val="9"/>
  </w:num>
  <w:num w:numId="13">
    <w:abstractNumId w:val="12"/>
  </w:num>
  <w:num w:numId="14">
    <w:abstractNumId w:val="1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0743B"/>
    <w:rsid w:val="000105B0"/>
    <w:rsid w:val="000446EB"/>
    <w:rsid w:val="000901EF"/>
    <w:rsid w:val="000918F6"/>
    <w:rsid w:val="000944C5"/>
    <w:rsid w:val="00094A3B"/>
    <w:rsid w:val="00095BE6"/>
    <w:rsid w:val="000A26AC"/>
    <w:rsid w:val="000A717D"/>
    <w:rsid w:val="000E0D8E"/>
    <w:rsid w:val="000E3A58"/>
    <w:rsid w:val="000F37F3"/>
    <w:rsid w:val="00104F15"/>
    <w:rsid w:val="0012011E"/>
    <w:rsid w:val="001251D0"/>
    <w:rsid w:val="001302F4"/>
    <w:rsid w:val="001429AC"/>
    <w:rsid w:val="00170B10"/>
    <w:rsid w:val="001805C9"/>
    <w:rsid w:val="00182B9F"/>
    <w:rsid w:val="001B4A8C"/>
    <w:rsid w:val="001E0AE2"/>
    <w:rsid w:val="001E4E55"/>
    <w:rsid w:val="00222C28"/>
    <w:rsid w:val="002279D6"/>
    <w:rsid w:val="00235B80"/>
    <w:rsid w:val="00261606"/>
    <w:rsid w:val="0026482C"/>
    <w:rsid w:val="002670BF"/>
    <w:rsid w:val="002B1718"/>
    <w:rsid w:val="002B6731"/>
    <w:rsid w:val="002C3A4D"/>
    <w:rsid w:val="002D0824"/>
    <w:rsid w:val="002E1AA6"/>
    <w:rsid w:val="002E3252"/>
    <w:rsid w:val="00311730"/>
    <w:rsid w:val="00314BC6"/>
    <w:rsid w:val="003602DF"/>
    <w:rsid w:val="00373FEF"/>
    <w:rsid w:val="00375361"/>
    <w:rsid w:val="0038272F"/>
    <w:rsid w:val="00394FD6"/>
    <w:rsid w:val="003D09B5"/>
    <w:rsid w:val="003E3B3F"/>
    <w:rsid w:val="00404F09"/>
    <w:rsid w:val="004360F8"/>
    <w:rsid w:val="0043782B"/>
    <w:rsid w:val="00437B6E"/>
    <w:rsid w:val="004522F5"/>
    <w:rsid w:val="00466D67"/>
    <w:rsid w:val="004B17F5"/>
    <w:rsid w:val="004B1844"/>
    <w:rsid w:val="004F67FA"/>
    <w:rsid w:val="005516CD"/>
    <w:rsid w:val="005579A4"/>
    <w:rsid w:val="005A69E2"/>
    <w:rsid w:val="005E769B"/>
    <w:rsid w:val="005F414A"/>
    <w:rsid w:val="00650938"/>
    <w:rsid w:val="0067721B"/>
    <w:rsid w:val="006A1224"/>
    <w:rsid w:val="006A3BCE"/>
    <w:rsid w:val="006A7CE7"/>
    <w:rsid w:val="006C3033"/>
    <w:rsid w:val="006D3548"/>
    <w:rsid w:val="006D559C"/>
    <w:rsid w:val="006F4455"/>
    <w:rsid w:val="00715555"/>
    <w:rsid w:val="0075692B"/>
    <w:rsid w:val="0077590F"/>
    <w:rsid w:val="007852D6"/>
    <w:rsid w:val="007940E4"/>
    <w:rsid w:val="007C5B27"/>
    <w:rsid w:val="007D6508"/>
    <w:rsid w:val="007D7E51"/>
    <w:rsid w:val="007E2C4D"/>
    <w:rsid w:val="007F27FC"/>
    <w:rsid w:val="007F7B65"/>
    <w:rsid w:val="00815121"/>
    <w:rsid w:val="008304B0"/>
    <w:rsid w:val="00833577"/>
    <w:rsid w:val="00877773"/>
    <w:rsid w:val="00882A4F"/>
    <w:rsid w:val="00893C8D"/>
    <w:rsid w:val="008B28A5"/>
    <w:rsid w:val="008E6664"/>
    <w:rsid w:val="00906CD9"/>
    <w:rsid w:val="0091380E"/>
    <w:rsid w:val="00944E16"/>
    <w:rsid w:val="00960BB7"/>
    <w:rsid w:val="00983B64"/>
    <w:rsid w:val="00991D09"/>
    <w:rsid w:val="00992BE4"/>
    <w:rsid w:val="009A6637"/>
    <w:rsid w:val="009C7770"/>
    <w:rsid w:val="009D7EBE"/>
    <w:rsid w:val="00A1718F"/>
    <w:rsid w:val="00A27D7C"/>
    <w:rsid w:val="00A667B5"/>
    <w:rsid w:val="00AA4E34"/>
    <w:rsid w:val="00AA793D"/>
    <w:rsid w:val="00B46994"/>
    <w:rsid w:val="00B6360A"/>
    <w:rsid w:val="00B65BD3"/>
    <w:rsid w:val="00B70B57"/>
    <w:rsid w:val="00B8034C"/>
    <w:rsid w:val="00BC00F9"/>
    <w:rsid w:val="00BC1C8D"/>
    <w:rsid w:val="00BD4DF4"/>
    <w:rsid w:val="00C12992"/>
    <w:rsid w:val="00C2292D"/>
    <w:rsid w:val="00C23D6E"/>
    <w:rsid w:val="00C71ADE"/>
    <w:rsid w:val="00C80499"/>
    <w:rsid w:val="00CA4A88"/>
    <w:rsid w:val="00CA54D1"/>
    <w:rsid w:val="00CB60F5"/>
    <w:rsid w:val="00CD4CC7"/>
    <w:rsid w:val="00D25CBB"/>
    <w:rsid w:val="00D31CE9"/>
    <w:rsid w:val="00D37FB9"/>
    <w:rsid w:val="00D47A6F"/>
    <w:rsid w:val="00DB0664"/>
    <w:rsid w:val="00DD56DE"/>
    <w:rsid w:val="00DE056E"/>
    <w:rsid w:val="00DE534A"/>
    <w:rsid w:val="00E0044D"/>
    <w:rsid w:val="00E036FF"/>
    <w:rsid w:val="00E13BC8"/>
    <w:rsid w:val="00E21777"/>
    <w:rsid w:val="00E3248E"/>
    <w:rsid w:val="00E513B2"/>
    <w:rsid w:val="00E535FD"/>
    <w:rsid w:val="00E559F9"/>
    <w:rsid w:val="00E829D9"/>
    <w:rsid w:val="00E9765A"/>
    <w:rsid w:val="00EA5A5B"/>
    <w:rsid w:val="00EB4607"/>
    <w:rsid w:val="00EC5EC4"/>
    <w:rsid w:val="00EC6A77"/>
    <w:rsid w:val="00EF26FD"/>
    <w:rsid w:val="00EF2B1D"/>
    <w:rsid w:val="00F4319B"/>
    <w:rsid w:val="00F46E00"/>
    <w:rsid w:val="00F81227"/>
    <w:rsid w:val="00FA6CEF"/>
    <w:rsid w:val="00FE4F52"/>
    <w:rsid w:val="00FE7D72"/>
    <w:rsid w:val="00FF2F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2FC3C"/>
  <w15:docId w15:val="{8DC8FA36-B33A-45F1-8DF6-5D2B121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548"/>
    <w:pPr>
      <w:spacing w:before="100" w:beforeAutospacing="1" w:after="100" w:afterAutospacing="1"/>
      <w:jc w:val="left"/>
    </w:pPr>
    <w:rPr>
      <w:sz w:val="24"/>
      <w:szCs w:val="24"/>
    </w:rPr>
  </w:style>
  <w:style w:type="paragraph" w:customStyle="1" w:styleId="Default">
    <w:name w:val="Default"/>
    <w:rsid w:val="00404F09"/>
    <w:pPr>
      <w:autoSpaceDE w:val="0"/>
      <w:autoSpaceDN w:val="0"/>
      <w:adjustRightInd w:val="0"/>
      <w:spacing w:before="0"/>
      <w:jc w:val="left"/>
    </w:pPr>
    <w:rPr>
      <w:rFonts w:ascii="Calibri" w:hAnsi="Calibri" w:cs="Calibri"/>
      <w:color w:val="000000"/>
      <w:sz w:val="24"/>
      <w:szCs w:val="24"/>
    </w:rPr>
  </w:style>
  <w:style w:type="character" w:customStyle="1" w:styleId="apple-converted-space">
    <w:name w:val="apple-converted-space"/>
    <w:basedOn w:val="DefaultParagraphFont"/>
    <w:rsid w:val="002B1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95265">
      <w:bodyDiv w:val="1"/>
      <w:marLeft w:val="0"/>
      <w:marRight w:val="0"/>
      <w:marTop w:val="0"/>
      <w:marBottom w:val="0"/>
      <w:divBdr>
        <w:top w:val="none" w:sz="0" w:space="0" w:color="auto"/>
        <w:left w:val="none" w:sz="0" w:space="0" w:color="auto"/>
        <w:bottom w:val="none" w:sz="0" w:space="0" w:color="auto"/>
        <w:right w:val="none" w:sz="0" w:space="0" w:color="auto"/>
      </w:divBdr>
      <w:divsChild>
        <w:div w:id="871304290">
          <w:marLeft w:val="1290"/>
          <w:marRight w:val="0"/>
          <w:marTop w:val="0"/>
          <w:marBottom w:val="0"/>
          <w:divBdr>
            <w:top w:val="none" w:sz="0" w:space="0" w:color="auto"/>
            <w:left w:val="none" w:sz="0" w:space="0" w:color="auto"/>
            <w:bottom w:val="none" w:sz="0" w:space="0" w:color="auto"/>
            <w:right w:val="none" w:sz="0" w:space="0" w:color="auto"/>
          </w:divBdr>
        </w:div>
      </w:divsChild>
    </w:div>
    <w:div w:id="615645762">
      <w:bodyDiv w:val="1"/>
      <w:marLeft w:val="0"/>
      <w:marRight w:val="0"/>
      <w:marTop w:val="0"/>
      <w:marBottom w:val="0"/>
      <w:divBdr>
        <w:top w:val="none" w:sz="0" w:space="0" w:color="auto"/>
        <w:left w:val="none" w:sz="0" w:space="0" w:color="auto"/>
        <w:bottom w:val="none" w:sz="0" w:space="0" w:color="auto"/>
        <w:right w:val="none" w:sz="0" w:space="0" w:color="auto"/>
      </w:divBdr>
    </w:div>
    <w:div w:id="628166828">
      <w:bodyDiv w:val="1"/>
      <w:marLeft w:val="0"/>
      <w:marRight w:val="0"/>
      <w:marTop w:val="0"/>
      <w:marBottom w:val="0"/>
      <w:divBdr>
        <w:top w:val="none" w:sz="0" w:space="0" w:color="auto"/>
        <w:left w:val="none" w:sz="0" w:space="0" w:color="auto"/>
        <w:bottom w:val="none" w:sz="0" w:space="0" w:color="auto"/>
        <w:right w:val="none" w:sz="0" w:space="0" w:color="auto"/>
      </w:divBdr>
    </w:div>
    <w:div w:id="923952236">
      <w:bodyDiv w:val="1"/>
      <w:marLeft w:val="0"/>
      <w:marRight w:val="0"/>
      <w:marTop w:val="0"/>
      <w:marBottom w:val="0"/>
      <w:divBdr>
        <w:top w:val="none" w:sz="0" w:space="0" w:color="auto"/>
        <w:left w:val="none" w:sz="0" w:space="0" w:color="auto"/>
        <w:bottom w:val="none" w:sz="0" w:space="0" w:color="auto"/>
        <w:right w:val="none" w:sz="0" w:space="0" w:color="auto"/>
      </w:divBdr>
    </w:div>
    <w:div w:id="1251232880">
      <w:bodyDiv w:val="1"/>
      <w:marLeft w:val="0"/>
      <w:marRight w:val="0"/>
      <w:marTop w:val="0"/>
      <w:marBottom w:val="0"/>
      <w:divBdr>
        <w:top w:val="none" w:sz="0" w:space="0" w:color="auto"/>
        <w:left w:val="none" w:sz="0" w:space="0" w:color="auto"/>
        <w:bottom w:val="none" w:sz="0" w:space="0" w:color="auto"/>
        <w:right w:val="none" w:sz="0" w:space="0" w:color="auto"/>
      </w:divBdr>
    </w:div>
    <w:div w:id="1371226438">
      <w:bodyDiv w:val="1"/>
      <w:marLeft w:val="0"/>
      <w:marRight w:val="0"/>
      <w:marTop w:val="0"/>
      <w:marBottom w:val="0"/>
      <w:divBdr>
        <w:top w:val="none" w:sz="0" w:space="0" w:color="auto"/>
        <w:left w:val="none" w:sz="0" w:space="0" w:color="auto"/>
        <w:bottom w:val="none" w:sz="0" w:space="0" w:color="auto"/>
        <w:right w:val="none" w:sz="0" w:space="0" w:color="auto"/>
      </w:divBdr>
    </w:div>
    <w:div w:id="14336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kpal@ncsu.edu"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rnmandge@ncsu.edu"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ndarji@ncsu.edu" TargetMode="External"/><Relationship Id="rId11" Type="http://schemas.openxmlformats.org/officeDocument/2006/relationships/image" Target="media/image3.jpeg"/><Relationship Id="rId5" Type="http://schemas.openxmlformats.org/officeDocument/2006/relationships/hyperlink" Target="mailto:dsonawa@ncsu.edu" TargetMode="Externa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Dhaval Sonawane</cp:lastModifiedBy>
  <cp:revision>113</cp:revision>
  <dcterms:created xsi:type="dcterms:W3CDTF">2016-10-10T21:04:00Z</dcterms:created>
  <dcterms:modified xsi:type="dcterms:W3CDTF">2016-12-02T18:42:00Z</dcterms:modified>
</cp:coreProperties>
</file>